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aramond" w:eastAsiaTheme="minorHAnsi" w:hAnsi="Garamond"/>
          <w:sz w:val="2"/>
        </w:rPr>
        <w:id w:val="-93410250"/>
        <w:docPartObj>
          <w:docPartGallery w:val="Cover Pages"/>
          <w:docPartUnique/>
        </w:docPartObj>
      </w:sdtPr>
      <w:sdtEndPr>
        <w:rPr>
          <w:sz w:val="22"/>
        </w:rPr>
      </w:sdtEndPr>
      <w:sdtContent>
        <w:p w14:paraId="28BD9216" w14:textId="0ED42FB9" w:rsidR="006957AB" w:rsidRPr="001E7A49" w:rsidRDefault="006957AB" w:rsidP="006307FB">
          <w:pPr>
            <w:pStyle w:val="NoSpacing"/>
            <w:spacing w:line="276" w:lineRule="auto"/>
            <w:rPr>
              <w:rFonts w:ascii="Garamond" w:hAnsi="Garamond"/>
            </w:rPr>
          </w:pPr>
        </w:p>
        <w:p w14:paraId="0B9A25F2" w14:textId="77777777" w:rsidR="006957AB" w:rsidRPr="001E7A49" w:rsidRDefault="006957AB" w:rsidP="006307FB">
          <w:pPr>
            <w:spacing w:line="276" w:lineRule="auto"/>
          </w:pPr>
          <w:r w:rsidRPr="001E7A49">
            <w:rPr>
              <w:noProof/>
            </w:rPr>
            <mc:AlternateContent>
              <mc:Choice Requires="wps">
                <w:drawing>
                  <wp:anchor distT="0" distB="0" distL="114300" distR="114300" simplePos="0" relativeHeight="251661312" behindDoc="0" locked="0" layoutInCell="1" allowOverlap="1" wp14:anchorId="33AE611F" wp14:editId="43D0C28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862009" w:rsidRPr="00720263" w:rsidRDefault="00862009">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862009" w:rsidRPr="00720263" w:rsidRDefault="00862009">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Content>
                                    <w:r w:rsidRPr="00720263">
                                      <w:rPr>
                                        <w:rFonts w:ascii="Garamond" w:hAnsi="Garamond"/>
                                        <w:color w:val="5B9BD5" w:themeColor="accent1"/>
                                        <w:sz w:val="36"/>
                                        <w:szCs w:val="36"/>
                                      </w:rPr>
                                      <w:t>Virtual Reality Audiovisual Experience</w:t>
                                    </w:r>
                                  </w:sdtContent>
                                </w:sdt>
                                <w:r w:rsidRPr="00720263">
                                  <w:rPr>
                                    <w:rFonts w:ascii="Garamond" w:hAnsi="Garamond"/>
                                    <w:noProof/>
                                  </w:rPr>
                                  <w:t xml:space="preserve"> </w:t>
                                </w:r>
                              </w:p>
                              <w:p w14:paraId="1050FE65" w14:textId="14FE996F" w:rsidR="00862009" w:rsidRDefault="00862009">
                                <w:pPr>
                                  <w:rPr>
                                    <w:rStyle w:val="IntenseReference"/>
                                  </w:rPr>
                                </w:pPr>
                                <w:r>
                                  <w:rPr>
                                    <w:rStyle w:val="IntenseReference"/>
                                  </w:rPr>
                                  <w:br/>
                                </w:r>
                                <w:r w:rsidRPr="00E124CE">
                                  <w:rPr>
                                    <w:rStyle w:val="IntenseReference"/>
                                  </w:rPr>
                                  <w:t xml:space="preserve">Megan </w:t>
                                </w:r>
                                <w:r>
                                  <w:rPr>
                                    <w:rStyle w:val="IntenseReference"/>
                                  </w:rPr>
                                  <w:t xml:space="preserve">E. M. </w:t>
                                </w:r>
                                <w:r w:rsidRPr="00E124CE">
                                  <w:rPr>
                                    <w:rStyle w:val="IntenseReference"/>
                                  </w:rPr>
                                  <w:t>Washburn</w:t>
                                </w:r>
                              </w:p>
                              <w:p w14:paraId="5066C52A" w14:textId="349E1D18" w:rsidR="00862009" w:rsidRDefault="00862009">
                                <w:pPr>
                                  <w:rPr>
                                    <w:rStyle w:val="IntenseReference"/>
                                  </w:rPr>
                                </w:pPr>
                                <w:r>
                                  <w:rPr>
                                    <w:rStyle w:val="IntenseReference"/>
                                  </w:rPr>
                                  <w:t>Liberal Arts and Engineering Studies:</w:t>
                                </w:r>
                              </w:p>
                              <w:p w14:paraId="30CEE1DC" w14:textId="37DCC1F1" w:rsidR="00862009" w:rsidRPr="00E124CE" w:rsidRDefault="00862009">
                                <w:pPr>
                                  <w:rPr>
                                    <w:rStyle w:val="IntenseReference"/>
                                  </w:rPr>
                                </w:pPr>
                                <w:r>
                                  <w:rPr>
                                    <w:rStyle w:val="IntenseReference"/>
                                  </w:rPr>
                                  <w:t>Computer Graphics and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3AE611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Garamond" w:eastAsiaTheme="majorEastAsia" w:hAnsi="Garamond" w:cstheme="majorBidi"/>
                              <w:caps/>
                              <w:color w:val="8496B0" w:themeColor="text2" w:themeTint="99"/>
                              <w:sz w:val="64"/>
                              <w:szCs w:val="64"/>
                            </w:rPr>
                            <w:alias w:val="Title"/>
                            <w:tag w:val=""/>
                            <w:id w:val="15594268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6D8D3C" w14:textId="695A0F56" w:rsidR="00862009" w:rsidRPr="00720263" w:rsidRDefault="00862009">
                              <w:pPr>
                                <w:pStyle w:val="NoSpacing"/>
                                <w:rPr>
                                  <w:rFonts w:ascii="Garamond" w:eastAsiaTheme="majorEastAsia" w:hAnsi="Garamond" w:cstheme="majorBidi"/>
                                  <w:caps/>
                                  <w:color w:val="8496B0" w:themeColor="text2" w:themeTint="99"/>
                                  <w:sz w:val="68"/>
                                  <w:szCs w:val="68"/>
                                </w:rPr>
                              </w:pPr>
                              <w:r w:rsidRPr="00720263">
                                <w:rPr>
                                  <w:rFonts w:ascii="Garamond" w:eastAsiaTheme="majorEastAsia" w:hAnsi="Garamond" w:cstheme="majorBidi"/>
                                  <w:caps/>
                                  <w:color w:val="8496B0" w:themeColor="text2" w:themeTint="99"/>
                                  <w:sz w:val="64"/>
                                  <w:szCs w:val="64"/>
                                </w:rPr>
                                <w:t>Soundscape</w:t>
                              </w:r>
                            </w:p>
                          </w:sdtContent>
                        </w:sdt>
                        <w:p w14:paraId="1FD02CBC" w14:textId="3C3D8842" w:rsidR="00862009" w:rsidRPr="00720263" w:rsidRDefault="00862009">
                          <w:pPr>
                            <w:pStyle w:val="NoSpacing"/>
                            <w:spacing w:before="120"/>
                            <w:rPr>
                              <w:rFonts w:ascii="Garamond" w:hAnsi="Garamond"/>
                              <w:color w:val="5B9BD5" w:themeColor="accent1"/>
                              <w:sz w:val="36"/>
                              <w:szCs w:val="36"/>
                            </w:rPr>
                          </w:pPr>
                          <w:sdt>
                            <w:sdtPr>
                              <w:rPr>
                                <w:rFonts w:ascii="Garamond" w:hAnsi="Garamond"/>
                                <w:color w:val="5B9BD5" w:themeColor="accent1"/>
                                <w:sz w:val="36"/>
                                <w:szCs w:val="36"/>
                              </w:rPr>
                              <w:alias w:val="Subtitle"/>
                              <w:tag w:val=""/>
                              <w:id w:val="-1743558001"/>
                              <w:dataBinding w:prefixMappings="xmlns:ns0='http://purl.org/dc/elements/1.1/' xmlns:ns1='http://schemas.openxmlformats.org/package/2006/metadata/core-properties' " w:xpath="/ns1:coreProperties[1]/ns0:subject[1]" w:storeItemID="{6C3C8BC8-F283-45AE-878A-BAB7291924A1}"/>
                              <w:text/>
                            </w:sdtPr>
                            <w:sdtContent>
                              <w:r w:rsidRPr="00720263">
                                <w:rPr>
                                  <w:rFonts w:ascii="Garamond" w:hAnsi="Garamond"/>
                                  <w:color w:val="5B9BD5" w:themeColor="accent1"/>
                                  <w:sz w:val="36"/>
                                  <w:szCs w:val="36"/>
                                </w:rPr>
                                <w:t>Virtual Reality Audiovisual Experience</w:t>
                              </w:r>
                            </w:sdtContent>
                          </w:sdt>
                          <w:r w:rsidRPr="00720263">
                            <w:rPr>
                              <w:rFonts w:ascii="Garamond" w:hAnsi="Garamond"/>
                              <w:noProof/>
                            </w:rPr>
                            <w:t xml:space="preserve"> </w:t>
                          </w:r>
                        </w:p>
                        <w:p w14:paraId="1050FE65" w14:textId="14FE996F" w:rsidR="00862009" w:rsidRDefault="00862009">
                          <w:pPr>
                            <w:rPr>
                              <w:rStyle w:val="IntenseReference"/>
                            </w:rPr>
                          </w:pPr>
                          <w:r>
                            <w:rPr>
                              <w:rStyle w:val="IntenseReference"/>
                            </w:rPr>
                            <w:br/>
                          </w:r>
                          <w:r w:rsidRPr="00E124CE">
                            <w:rPr>
                              <w:rStyle w:val="IntenseReference"/>
                            </w:rPr>
                            <w:t xml:space="preserve">Megan </w:t>
                          </w:r>
                          <w:r>
                            <w:rPr>
                              <w:rStyle w:val="IntenseReference"/>
                            </w:rPr>
                            <w:t xml:space="preserve">E. M. </w:t>
                          </w:r>
                          <w:r w:rsidRPr="00E124CE">
                            <w:rPr>
                              <w:rStyle w:val="IntenseReference"/>
                            </w:rPr>
                            <w:t>Washburn</w:t>
                          </w:r>
                        </w:p>
                        <w:p w14:paraId="5066C52A" w14:textId="349E1D18" w:rsidR="00862009" w:rsidRDefault="00862009">
                          <w:pPr>
                            <w:rPr>
                              <w:rStyle w:val="IntenseReference"/>
                            </w:rPr>
                          </w:pPr>
                          <w:r>
                            <w:rPr>
                              <w:rStyle w:val="IntenseReference"/>
                            </w:rPr>
                            <w:t>Liberal Arts and Engineering Studies:</w:t>
                          </w:r>
                        </w:p>
                        <w:p w14:paraId="30CEE1DC" w14:textId="37DCC1F1" w:rsidR="00862009" w:rsidRPr="00E124CE" w:rsidRDefault="00862009">
                          <w:pPr>
                            <w:rPr>
                              <w:rStyle w:val="IntenseReference"/>
                            </w:rPr>
                          </w:pPr>
                          <w:r>
                            <w:rPr>
                              <w:rStyle w:val="IntenseReference"/>
                            </w:rPr>
                            <w:t>Computer Graphics and Music</w:t>
                          </w:r>
                        </w:p>
                      </w:txbxContent>
                    </v:textbox>
                    <w10:wrap anchorx="page" anchory="margin"/>
                  </v:shape>
                </w:pict>
              </mc:Fallback>
            </mc:AlternateContent>
          </w:r>
          <w:r w:rsidRPr="001E7A49">
            <w:rPr>
              <w:noProof/>
              <w:color w:val="5B9BD5" w:themeColor="accent1"/>
              <w:sz w:val="36"/>
              <w:szCs w:val="36"/>
            </w:rPr>
            <mc:AlternateContent>
              <mc:Choice Requires="wpg">
                <w:drawing>
                  <wp:anchor distT="0" distB="0" distL="114300" distR="114300" simplePos="0" relativeHeight="251660288" behindDoc="1" locked="0" layoutInCell="1" allowOverlap="1" wp14:anchorId="3AC437FF" wp14:editId="14A501E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FFEF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E7A49">
            <w:rPr>
              <w:noProof/>
            </w:rPr>
            <mc:AlternateContent>
              <mc:Choice Requires="wps">
                <w:drawing>
                  <wp:anchor distT="0" distB="0" distL="114300" distR="114300" simplePos="0" relativeHeight="251659264" behindDoc="0" locked="0" layoutInCell="1" allowOverlap="1" wp14:anchorId="1946298C" wp14:editId="33B4AFA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F62D3" w14:textId="721758A9" w:rsidR="00862009" w:rsidRPr="00720263" w:rsidRDefault="00862009">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Content>
                                    <w:r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Content>
                                  <w:p w14:paraId="335EF426" w14:textId="64396719" w:rsidR="00862009" w:rsidRPr="00720263" w:rsidRDefault="00862009">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946298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5F62D3" w14:textId="721758A9" w:rsidR="00862009" w:rsidRPr="00720263" w:rsidRDefault="00862009">
                          <w:pPr>
                            <w:pStyle w:val="NoSpacing"/>
                            <w:jc w:val="right"/>
                            <w:rPr>
                              <w:rFonts w:ascii="Garamond" w:hAnsi="Garamond"/>
                              <w:color w:val="5B9BD5" w:themeColor="accent1"/>
                              <w:sz w:val="36"/>
                              <w:szCs w:val="36"/>
                            </w:rPr>
                          </w:pPr>
                          <w:sdt>
                            <w:sdtPr>
                              <w:rPr>
                                <w:rFonts w:ascii="Garamond" w:hAnsi="Garamond"/>
                                <w:color w:val="5B9BD5" w:themeColor="accent1"/>
                                <w:sz w:val="36"/>
                                <w:szCs w:val="36"/>
                              </w:rPr>
                              <w:alias w:val="School"/>
                              <w:tag w:val="School"/>
                              <w:id w:val="1439561866"/>
                              <w:dataBinding w:prefixMappings="xmlns:ns0='http://schemas.openxmlformats.org/officeDocument/2006/extended-properties' " w:xpath="/ns0:Properties[1]/ns0:Company[1]" w:storeItemID="{6668398D-A668-4E3E-A5EB-62B293D839F1}"/>
                              <w:text/>
                            </w:sdtPr>
                            <w:sdtContent>
                              <w:r w:rsidRPr="00720263">
                                <w:rPr>
                                  <w:rFonts w:ascii="Garamond" w:hAnsi="Garamond"/>
                                  <w:color w:val="5B9BD5" w:themeColor="accent1"/>
                                  <w:sz w:val="36"/>
                                  <w:szCs w:val="36"/>
                                </w:rPr>
                                <w:t>California Polytechnic State University</w:t>
                              </w:r>
                            </w:sdtContent>
                          </w:sdt>
                        </w:p>
                        <w:sdt>
                          <w:sdtPr>
                            <w:rPr>
                              <w:rFonts w:ascii="Garamond" w:hAnsi="Garamond"/>
                              <w:color w:val="5B9BD5" w:themeColor="accent1"/>
                              <w:sz w:val="36"/>
                              <w:szCs w:val="36"/>
                            </w:rPr>
                            <w:alias w:val="Course"/>
                            <w:tag w:val="Course"/>
                            <w:id w:val="622811822"/>
                            <w:dataBinding w:prefixMappings="xmlns:ns0='http://purl.org/dc/elements/1.1/' xmlns:ns1='http://schemas.openxmlformats.org/package/2006/metadata/core-properties' " w:xpath="/ns1:coreProperties[1]/ns1:category[1]" w:storeItemID="{6C3C8BC8-F283-45AE-878A-BAB7291924A1}"/>
                            <w:text/>
                          </w:sdtPr>
                          <w:sdtContent>
                            <w:p w14:paraId="335EF426" w14:textId="64396719" w:rsidR="00862009" w:rsidRPr="00720263" w:rsidRDefault="00862009">
                              <w:pPr>
                                <w:pStyle w:val="NoSpacing"/>
                                <w:jc w:val="right"/>
                                <w:rPr>
                                  <w:rFonts w:ascii="Garamond" w:hAnsi="Garamond"/>
                                  <w:color w:val="5B9BD5" w:themeColor="accent1"/>
                                  <w:sz w:val="36"/>
                                  <w:szCs w:val="36"/>
                                </w:rPr>
                              </w:pPr>
                              <w:r>
                                <w:rPr>
                                  <w:rFonts w:ascii="Garamond" w:hAnsi="Garamond"/>
                                  <w:color w:val="5B9BD5" w:themeColor="accent1"/>
                                  <w:sz w:val="36"/>
                                  <w:szCs w:val="36"/>
                                </w:rPr>
                                <w:t>12 December 2018</w:t>
                              </w:r>
                            </w:p>
                          </w:sdtContent>
                        </w:sdt>
                      </w:txbxContent>
                    </v:textbox>
                    <w10:wrap anchorx="page" anchory="margin"/>
                  </v:shape>
                </w:pict>
              </mc:Fallback>
            </mc:AlternateContent>
          </w:r>
        </w:p>
        <w:p w14:paraId="05CFE10D" w14:textId="6692363B" w:rsidR="00720263" w:rsidRPr="001E7A49" w:rsidRDefault="006957AB" w:rsidP="006307FB">
          <w:pPr>
            <w:spacing w:line="276" w:lineRule="auto"/>
          </w:pPr>
          <w:r w:rsidRPr="001E7A49">
            <w:br w:type="page"/>
          </w:r>
        </w:p>
      </w:sdtContent>
    </w:sdt>
    <w:p w14:paraId="73F10D7A" w14:textId="77777777" w:rsidR="00E124CE" w:rsidRPr="001E7A49" w:rsidRDefault="00E124CE" w:rsidP="006307FB">
      <w:pPr>
        <w:spacing w:line="276" w:lineRule="auto"/>
        <w:jc w:val="center"/>
        <w:rPr>
          <w:b/>
          <w:sz w:val="28"/>
          <w:szCs w:val="28"/>
        </w:rPr>
      </w:pPr>
    </w:p>
    <w:p w14:paraId="4A63B65D" w14:textId="77777777" w:rsidR="00E124CE" w:rsidRPr="001E7A49" w:rsidRDefault="00E124CE" w:rsidP="006307FB">
      <w:pPr>
        <w:spacing w:line="276" w:lineRule="auto"/>
        <w:jc w:val="center"/>
        <w:rPr>
          <w:b/>
          <w:sz w:val="28"/>
          <w:szCs w:val="28"/>
        </w:rPr>
      </w:pPr>
    </w:p>
    <w:p w14:paraId="3C18F0E0" w14:textId="77777777" w:rsidR="00E124CE" w:rsidRPr="001E7A49" w:rsidRDefault="00E124CE" w:rsidP="006307FB">
      <w:pPr>
        <w:spacing w:line="276" w:lineRule="auto"/>
        <w:jc w:val="center"/>
        <w:rPr>
          <w:b/>
          <w:sz w:val="28"/>
          <w:szCs w:val="28"/>
        </w:rPr>
      </w:pPr>
    </w:p>
    <w:p w14:paraId="072563D4" w14:textId="77777777" w:rsidR="00E124CE" w:rsidRPr="001E7A49" w:rsidRDefault="00E124CE" w:rsidP="006307FB">
      <w:pPr>
        <w:spacing w:line="276" w:lineRule="auto"/>
        <w:jc w:val="center"/>
        <w:rPr>
          <w:b/>
          <w:sz w:val="28"/>
          <w:szCs w:val="28"/>
        </w:rPr>
      </w:pPr>
    </w:p>
    <w:p w14:paraId="292CB391" w14:textId="77777777" w:rsidR="00E124CE" w:rsidRPr="001E7A49" w:rsidRDefault="00E124CE" w:rsidP="006307FB">
      <w:pPr>
        <w:spacing w:line="276" w:lineRule="auto"/>
        <w:jc w:val="center"/>
        <w:rPr>
          <w:b/>
          <w:sz w:val="28"/>
          <w:szCs w:val="28"/>
        </w:rPr>
      </w:pPr>
    </w:p>
    <w:p w14:paraId="5E10DD11" w14:textId="77777777" w:rsidR="00E124CE" w:rsidRPr="001E7A49" w:rsidRDefault="00E124CE" w:rsidP="006307FB">
      <w:pPr>
        <w:spacing w:line="276" w:lineRule="auto"/>
        <w:jc w:val="center"/>
        <w:rPr>
          <w:b/>
          <w:sz w:val="28"/>
          <w:szCs w:val="28"/>
        </w:rPr>
      </w:pPr>
    </w:p>
    <w:p w14:paraId="4A644713" w14:textId="76E8DA6F" w:rsidR="00720263" w:rsidRPr="001E7A49" w:rsidRDefault="00720263" w:rsidP="006307FB">
      <w:pPr>
        <w:spacing w:line="276" w:lineRule="auto"/>
        <w:jc w:val="center"/>
        <w:rPr>
          <w:b/>
          <w:sz w:val="28"/>
          <w:szCs w:val="28"/>
        </w:rPr>
      </w:pPr>
      <w:r w:rsidRPr="001E7A49">
        <w:rPr>
          <w:b/>
          <w:sz w:val="28"/>
          <w:szCs w:val="28"/>
        </w:rPr>
        <w:t>Soundscape:</w:t>
      </w:r>
      <w:r w:rsidRPr="001E7A49">
        <w:rPr>
          <w:b/>
          <w:sz w:val="28"/>
          <w:szCs w:val="28"/>
        </w:rPr>
        <w:br/>
        <w:t>Virtual Reality Audiovisual Experience</w:t>
      </w:r>
    </w:p>
    <w:p w14:paraId="476DAA06" w14:textId="77777777" w:rsidR="00720263" w:rsidRPr="001E7A49" w:rsidRDefault="00720263" w:rsidP="006307FB">
      <w:pPr>
        <w:spacing w:line="276" w:lineRule="auto"/>
        <w:jc w:val="center"/>
      </w:pPr>
    </w:p>
    <w:p w14:paraId="363BEBFC" w14:textId="24EFC4EF" w:rsidR="00720263" w:rsidRPr="001E7A49" w:rsidRDefault="00720263" w:rsidP="006307FB">
      <w:pPr>
        <w:spacing w:line="276" w:lineRule="auto"/>
        <w:jc w:val="center"/>
      </w:pPr>
      <w:r w:rsidRPr="001E7A49">
        <w:t>Megan Washburn</w:t>
      </w:r>
    </w:p>
    <w:p w14:paraId="284809A3" w14:textId="77777777" w:rsidR="00720263" w:rsidRPr="001E7A49" w:rsidRDefault="00720263" w:rsidP="006307FB">
      <w:pPr>
        <w:spacing w:line="276" w:lineRule="auto"/>
        <w:jc w:val="center"/>
      </w:pPr>
      <w:r w:rsidRPr="001E7A49">
        <w:t>Liberal Arts and Engineering Studies:</w:t>
      </w:r>
    </w:p>
    <w:p w14:paraId="1D62C7AA" w14:textId="58ED7255" w:rsidR="00720263" w:rsidRPr="001E7A49" w:rsidRDefault="00720263" w:rsidP="006307FB">
      <w:pPr>
        <w:spacing w:line="276" w:lineRule="auto"/>
        <w:jc w:val="center"/>
      </w:pPr>
      <w:r w:rsidRPr="001E7A49">
        <w:t>Computer Graphics and Music</w:t>
      </w:r>
    </w:p>
    <w:p w14:paraId="5C81BBF8" w14:textId="7814F6AD" w:rsidR="00720263" w:rsidRPr="001E7A49" w:rsidRDefault="00720263" w:rsidP="006307FB">
      <w:pPr>
        <w:spacing w:line="276" w:lineRule="auto"/>
        <w:jc w:val="center"/>
      </w:pPr>
    </w:p>
    <w:p w14:paraId="57484607" w14:textId="24700D5C" w:rsidR="00720263" w:rsidRPr="001E7A49" w:rsidRDefault="00AF3464" w:rsidP="006307FB">
      <w:pPr>
        <w:spacing w:line="276" w:lineRule="auto"/>
        <w:jc w:val="center"/>
      </w:pPr>
      <w:r>
        <w:t xml:space="preserve">Senior Project Advisors: </w:t>
      </w:r>
      <w:r w:rsidR="00720263" w:rsidRPr="001E7A49">
        <w:t xml:space="preserve">Michael </w:t>
      </w:r>
      <w:proofErr w:type="spellStart"/>
      <w:r w:rsidR="00720263" w:rsidRPr="001E7A49">
        <w:t>Haungs</w:t>
      </w:r>
      <w:proofErr w:type="spellEnd"/>
      <w:r>
        <w:t xml:space="preserve"> and </w:t>
      </w:r>
      <w:r w:rsidR="00720263" w:rsidRPr="001E7A49">
        <w:t>David Gillette</w:t>
      </w:r>
    </w:p>
    <w:p w14:paraId="10C65D23" w14:textId="1B4FB1BD" w:rsidR="00720263" w:rsidRPr="001E7A49" w:rsidRDefault="00720263" w:rsidP="006307FB">
      <w:pPr>
        <w:spacing w:line="276" w:lineRule="auto"/>
        <w:jc w:val="center"/>
      </w:pPr>
      <w:r w:rsidRPr="001E7A49">
        <w:t>California Polytechnic State University</w:t>
      </w:r>
    </w:p>
    <w:p w14:paraId="5B626C29" w14:textId="0534B8E2" w:rsidR="00720263" w:rsidRPr="001E7A49" w:rsidRDefault="00720263" w:rsidP="006307FB">
      <w:pPr>
        <w:spacing w:line="276" w:lineRule="auto"/>
        <w:jc w:val="center"/>
      </w:pPr>
      <w:r w:rsidRPr="001E7A49">
        <w:t>San Luis Obispo, CA USA</w:t>
      </w:r>
    </w:p>
    <w:p w14:paraId="52A57591" w14:textId="309C0FBF" w:rsidR="00720263" w:rsidRPr="001E7A49" w:rsidRDefault="00720263" w:rsidP="006307FB">
      <w:pPr>
        <w:spacing w:line="276" w:lineRule="auto"/>
        <w:jc w:val="center"/>
      </w:pPr>
    </w:p>
    <w:p w14:paraId="6E14E495" w14:textId="58488457" w:rsidR="00720263" w:rsidRPr="001E7A49" w:rsidRDefault="00720263" w:rsidP="006307FB">
      <w:pPr>
        <w:spacing w:line="276" w:lineRule="auto"/>
        <w:jc w:val="center"/>
      </w:pPr>
      <w:r w:rsidRPr="001E7A49">
        <w:t>12 December 2018</w:t>
      </w:r>
    </w:p>
    <w:p w14:paraId="12375B44" w14:textId="041F9358" w:rsidR="00720263" w:rsidRPr="001E7A49" w:rsidRDefault="00720263" w:rsidP="006307FB">
      <w:pPr>
        <w:spacing w:line="276" w:lineRule="auto"/>
      </w:pPr>
      <w:r w:rsidRPr="001E7A49">
        <w:br w:type="page"/>
      </w:r>
    </w:p>
    <w:p w14:paraId="2DAEDA86" w14:textId="041F9358" w:rsidR="00720263" w:rsidRPr="001E7A49" w:rsidRDefault="00720263" w:rsidP="006307FB">
      <w:pPr>
        <w:spacing w:line="276" w:lineRule="auto"/>
      </w:pPr>
    </w:p>
    <w:sdt>
      <w:sdtPr>
        <w:rPr>
          <w:rFonts w:eastAsiaTheme="minorHAnsi" w:cstheme="minorBidi"/>
          <w:b w:val="0"/>
          <w:color w:val="auto"/>
          <w:sz w:val="22"/>
          <w:szCs w:val="22"/>
        </w:rPr>
        <w:id w:val="-1752044743"/>
        <w:docPartObj>
          <w:docPartGallery w:val="Table of Contents"/>
          <w:docPartUnique/>
        </w:docPartObj>
      </w:sdtPr>
      <w:sdtEndPr>
        <w:rPr>
          <w:bCs/>
          <w:noProof/>
        </w:rPr>
      </w:sdtEndPr>
      <w:sdtContent>
        <w:p w14:paraId="4D0A8954" w14:textId="11F3A9E1" w:rsidR="005D386D" w:rsidRDefault="005D386D" w:rsidP="006307FB">
          <w:pPr>
            <w:pStyle w:val="TOCHeading"/>
            <w:numPr>
              <w:ilvl w:val="0"/>
              <w:numId w:val="0"/>
            </w:numPr>
            <w:spacing w:line="276" w:lineRule="auto"/>
            <w:ind w:left="360" w:hanging="360"/>
          </w:pPr>
          <w:r>
            <w:t>Contents</w:t>
          </w:r>
        </w:p>
        <w:p w14:paraId="2E160BBC" w14:textId="0F81A309" w:rsidR="008F7E65" w:rsidRDefault="005D386D" w:rsidP="006307FB">
          <w:pPr>
            <w:pStyle w:val="TOC1"/>
            <w:tabs>
              <w:tab w:val="left" w:pos="440"/>
              <w:tab w:val="right" w:leader="dot" w:pos="9350"/>
            </w:tabs>
            <w:spacing w:line="276" w:lineRule="auto"/>
            <w:rPr>
              <w:rFonts w:asciiTheme="minorHAnsi" w:eastAsiaTheme="minorEastAsia" w:hAnsiTheme="minorHAnsi"/>
              <w:noProof/>
              <w:lang w:eastAsia="zh-CN"/>
            </w:rPr>
          </w:pPr>
          <w:r>
            <w:rPr>
              <w:b/>
              <w:bCs/>
              <w:noProof/>
            </w:rPr>
            <w:fldChar w:fldCharType="begin"/>
          </w:r>
          <w:r>
            <w:rPr>
              <w:b/>
              <w:bCs/>
              <w:noProof/>
            </w:rPr>
            <w:instrText xml:space="preserve"> TOC \o "1-3" \h \z \u </w:instrText>
          </w:r>
          <w:r>
            <w:rPr>
              <w:b/>
              <w:bCs/>
              <w:noProof/>
            </w:rPr>
            <w:fldChar w:fldCharType="separate"/>
          </w:r>
          <w:hyperlink w:anchor="_Toc529282603" w:history="1">
            <w:r w:rsidR="008F7E65" w:rsidRPr="0022072B">
              <w:rPr>
                <w:rStyle w:val="Hyperlink"/>
                <w:b/>
                <w:noProof/>
              </w:rPr>
              <w:t>1</w:t>
            </w:r>
            <w:r w:rsidR="008F7E65" w:rsidRPr="0022072B">
              <w:rPr>
                <w:rFonts w:asciiTheme="minorHAnsi" w:eastAsiaTheme="minorEastAsia" w:hAnsiTheme="minorHAnsi"/>
                <w:b/>
                <w:noProof/>
                <w:lang w:eastAsia="zh-CN"/>
              </w:rPr>
              <w:tab/>
            </w:r>
            <w:r w:rsidR="008F7E65" w:rsidRPr="0022072B">
              <w:rPr>
                <w:rStyle w:val="Hyperlink"/>
                <w:b/>
                <w:noProof/>
              </w:rPr>
              <w:t>Introduction</w:t>
            </w:r>
            <w:r w:rsidR="008F7E65">
              <w:rPr>
                <w:noProof/>
                <w:webHidden/>
              </w:rPr>
              <w:tab/>
            </w:r>
            <w:r w:rsidR="008F7E65">
              <w:rPr>
                <w:noProof/>
                <w:webHidden/>
              </w:rPr>
              <w:fldChar w:fldCharType="begin"/>
            </w:r>
            <w:r w:rsidR="008F7E65">
              <w:rPr>
                <w:noProof/>
                <w:webHidden/>
              </w:rPr>
              <w:instrText xml:space="preserve"> PAGEREF _Toc529282603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1ECD0836" w14:textId="7D771EC7"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4" w:history="1">
            <w:r w:rsidR="008F7E65" w:rsidRPr="006C7ABF">
              <w:rPr>
                <w:rStyle w:val="Hyperlink"/>
                <w:noProof/>
              </w:rPr>
              <w:t>1.1</w:t>
            </w:r>
            <w:r w:rsidR="008F7E65">
              <w:rPr>
                <w:rFonts w:asciiTheme="minorHAnsi" w:eastAsiaTheme="minorEastAsia" w:hAnsiTheme="minorHAnsi"/>
                <w:noProof/>
                <w:lang w:eastAsia="zh-CN"/>
              </w:rPr>
              <w:tab/>
            </w:r>
            <w:r w:rsidR="008F7E65" w:rsidRPr="006C7ABF">
              <w:rPr>
                <w:rStyle w:val="Hyperlink"/>
                <w:noProof/>
              </w:rPr>
              <w:t>Problem Statement</w:t>
            </w:r>
            <w:r w:rsidR="008F7E65">
              <w:rPr>
                <w:noProof/>
                <w:webHidden/>
              </w:rPr>
              <w:tab/>
            </w:r>
            <w:r w:rsidR="008F7E65">
              <w:rPr>
                <w:noProof/>
                <w:webHidden/>
              </w:rPr>
              <w:fldChar w:fldCharType="begin"/>
            </w:r>
            <w:r w:rsidR="008F7E65">
              <w:rPr>
                <w:noProof/>
                <w:webHidden/>
              </w:rPr>
              <w:instrText xml:space="preserve"> PAGEREF _Toc529282604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3AC0BC16" w14:textId="497B93BE"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5" w:history="1">
            <w:r w:rsidR="008F7E65" w:rsidRPr="006C7ABF">
              <w:rPr>
                <w:rStyle w:val="Hyperlink"/>
                <w:noProof/>
              </w:rPr>
              <w:t>1.2</w:t>
            </w:r>
            <w:r w:rsidR="008F7E65">
              <w:rPr>
                <w:rFonts w:asciiTheme="minorHAnsi" w:eastAsiaTheme="minorEastAsia" w:hAnsiTheme="minorHAnsi"/>
                <w:noProof/>
                <w:lang w:eastAsia="zh-CN"/>
              </w:rPr>
              <w:tab/>
            </w:r>
            <w:r w:rsidR="008F7E65" w:rsidRPr="006C7ABF">
              <w:rPr>
                <w:rStyle w:val="Hyperlink"/>
                <w:noProof/>
              </w:rPr>
              <w:t>Project Goal</w:t>
            </w:r>
            <w:r w:rsidR="008F7E65">
              <w:rPr>
                <w:noProof/>
                <w:webHidden/>
              </w:rPr>
              <w:tab/>
            </w:r>
            <w:r w:rsidR="008F7E65">
              <w:rPr>
                <w:noProof/>
                <w:webHidden/>
              </w:rPr>
              <w:fldChar w:fldCharType="begin"/>
            </w:r>
            <w:r w:rsidR="008F7E65">
              <w:rPr>
                <w:noProof/>
                <w:webHidden/>
              </w:rPr>
              <w:instrText xml:space="preserve"> PAGEREF _Toc529282605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EFC61E0" w14:textId="36D58138" w:rsidR="008F7E65" w:rsidRDefault="00862009"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06" w:history="1">
            <w:r w:rsidR="008F7E65" w:rsidRPr="0022072B">
              <w:rPr>
                <w:rStyle w:val="Hyperlink"/>
                <w:b/>
                <w:noProof/>
              </w:rPr>
              <w:t>2</w:t>
            </w:r>
            <w:r w:rsidR="008F7E65" w:rsidRPr="0022072B">
              <w:rPr>
                <w:rFonts w:asciiTheme="minorHAnsi" w:eastAsiaTheme="minorEastAsia" w:hAnsiTheme="minorHAnsi"/>
                <w:b/>
                <w:noProof/>
                <w:lang w:eastAsia="zh-CN"/>
              </w:rPr>
              <w:tab/>
            </w:r>
            <w:r w:rsidR="008F7E65" w:rsidRPr="0022072B">
              <w:rPr>
                <w:rStyle w:val="Hyperlink"/>
                <w:b/>
                <w:noProof/>
              </w:rPr>
              <w:t>Application / Product</w:t>
            </w:r>
            <w:r w:rsidR="008F7E65">
              <w:rPr>
                <w:noProof/>
                <w:webHidden/>
              </w:rPr>
              <w:tab/>
            </w:r>
            <w:r w:rsidR="008F7E65">
              <w:rPr>
                <w:noProof/>
                <w:webHidden/>
              </w:rPr>
              <w:fldChar w:fldCharType="begin"/>
            </w:r>
            <w:r w:rsidR="008F7E65">
              <w:rPr>
                <w:noProof/>
                <w:webHidden/>
              </w:rPr>
              <w:instrText xml:space="preserve"> PAGEREF _Toc529282606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343859A" w14:textId="5F3985FA"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7" w:history="1">
            <w:r w:rsidR="008F7E65" w:rsidRPr="006C7ABF">
              <w:rPr>
                <w:rStyle w:val="Hyperlink"/>
                <w:noProof/>
              </w:rPr>
              <w:t>2.1</w:t>
            </w:r>
            <w:r w:rsidR="008F7E65">
              <w:rPr>
                <w:rFonts w:asciiTheme="minorHAnsi" w:eastAsiaTheme="minorEastAsia" w:hAnsiTheme="minorHAnsi"/>
                <w:noProof/>
                <w:lang w:eastAsia="zh-CN"/>
              </w:rPr>
              <w:tab/>
            </w:r>
            <w:r w:rsidR="008F7E65" w:rsidRPr="006C7ABF">
              <w:rPr>
                <w:rStyle w:val="Hyperlink"/>
                <w:noProof/>
              </w:rPr>
              <w:t>Start</w:t>
            </w:r>
            <w:r w:rsidR="008F7E65">
              <w:rPr>
                <w:noProof/>
                <w:webHidden/>
              </w:rPr>
              <w:tab/>
            </w:r>
            <w:r w:rsidR="008F7E65">
              <w:rPr>
                <w:noProof/>
                <w:webHidden/>
              </w:rPr>
              <w:fldChar w:fldCharType="begin"/>
            </w:r>
            <w:r w:rsidR="008F7E65">
              <w:rPr>
                <w:noProof/>
                <w:webHidden/>
              </w:rPr>
              <w:instrText xml:space="preserve"> PAGEREF _Toc529282607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50691366" w14:textId="34E26F12" w:rsidR="008F7E65" w:rsidRDefault="00862009"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08" w:history="1">
            <w:r w:rsidR="008F7E65" w:rsidRPr="0022072B">
              <w:rPr>
                <w:rStyle w:val="Hyperlink"/>
                <w:b/>
                <w:noProof/>
              </w:rPr>
              <w:t>3</w:t>
            </w:r>
            <w:r w:rsidR="008F7E65" w:rsidRPr="0022072B">
              <w:rPr>
                <w:rFonts w:asciiTheme="minorHAnsi" w:eastAsiaTheme="minorEastAsia" w:hAnsiTheme="minorHAnsi"/>
                <w:b/>
                <w:noProof/>
                <w:lang w:eastAsia="zh-CN"/>
              </w:rPr>
              <w:tab/>
            </w:r>
            <w:r w:rsidR="008F7E65" w:rsidRPr="0022072B">
              <w:rPr>
                <w:rStyle w:val="Hyperlink"/>
                <w:b/>
                <w:noProof/>
              </w:rPr>
              <w:t>Background</w:t>
            </w:r>
            <w:r w:rsidR="008F7E65">
              <w:rPr>
                <w:noProof/>
                <w:webHidden/>
              </w:rPr>
              <w:tab/>
            </w:r>
            <w:r w:rsidR="008F7E65">
              <w:rPr>
                <w:noProof/>
                <w:webHidden/>
              </w:rPr>
              <w:fldChar w:fldCharType="begin"/>
            </w:r>
            <w:r w:rsidR="008F7E65">
              <w:rPr>
                <w:noProof/>
                <w:webHidden/>
              </w:rPr>
              <w:instrText xml:space="preserve"> PAGEREF _Toc529282608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6A1A2192" w14:textId="5B2FE440"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09" w:history="1">
            <w:r w:rsidR="008F7E65" w:rsidRPr="006C7ABF">
              <w:rPr>
                <w:rStyle w:val="Hyperlink"/>
                <w:noProof/>
              </w:rPr>
              <w:t>3.1</w:t>
            </w:r>
            <w:r w:rsidR="008F7E65">
              <w:rPr>
                <w:rFonts w:asciiTheme="minorHAnsi" w:eastAsiaTheme="minorEastAsia" w:hAnsiTheme="minorHAnsi"/>
                <w:noProof/>
                <w:lang w:eastAsia="zh-CN"/>
              </w:rPr>
              <w:tab/>
            </w:r>
            <w:r w:rsidR="008F7E65" w:rsidRPr="006C7ABF">
              <w:rPr>
                <w:rStyle w:val="Hyperlink"/>
                <w:noProof/>
              </w:rPr>
              <w:t>Finish</w:t>
            </w:r>
            <w:r w:rsidR="008F7E65">
              <w:rPr>
                <w:noProof/>
                <w:webHidden/>
              </w:rPr>
              <w:tab/>
            </w:r>
            <w:r w:rsidR="008F7E65">
              <w:rPr>
                <w:noProof/>
                <w:webHidden/>
              </w:rPr>
              <w:fldChar w:fldCharType="begin"/>
            </w:r>
            <w:r w:rsidR="008F7E65">
              <w:rPr>
                <w:noProof/>
                <w:webHidden/>
              </w:rPr>
              <w:instrText xml:space="preserve"> PAGEREF _Toc529282609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0786D601" w14:textId="48A3868C" w:rsidR="008F7E65" w:rsidRDefault="00862009"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10" w:history="1">
            <w:r w:rsidR="008F7E65" w:rsidRPr="0022072B">
              <w:rPr>
                <w:rStyle w:val="Hyperlink"/>
                <w:b/>
                <w:noProof/>
              </w:rPr>
              <w:t>4</w:t>
            </w:r>
            <w:r w:rsidR="008F7E65" w:rsidRPr="0022072B">
              <w:rPr>
                <w:rFonts w:asciiTheme="minorHAnsi" w:eastAsiaTheme="minorEastAsia" w:hAnsiTheme="minorHAnsi"/>
                <w:b/>
                <w:noProof/>
                <w:lang w:eastAsia="zh-CN"/>
              </w:rPr>
              <w:tab/>
            </w:r>
            <w:r w:rsidR="008F7E65" w:rsidRPr="0022072B">
              <w:rPr>
                <w:rStyle w:val="Hyperlink"/>
                <w:b/>
                <w:noProof/>
              </w:rPr>
              <w:t>Design</w:t>
            </w:r>
            <w:r w:rsidR="008F7E65">
              <w:rPr>
                <w:noProof/>
                <w:webHidden/>
              </w:rPr>
              <w:tab/>
            </w:r>
            <w:r w:rsidR="008F7E65">
              <w:rPr>
                <w:noProof/>
                <w:webHidden/>
              </w:rPr>
              <w:fldChar w:fldCharType="begin"/>
            </w:r>
            <w:r w:rsidR="008F7E65">
              <w:rPr>
                <w:noProof/>
                <w:webHidden/>
              </w:rPr>
              <w:instrText xml:space="preserve"> PAGEREF _Toc529282610 \h </w:instrText>
            </w:r>
            <w:r w:rsidR="008F7E65">
              <w:rPr>
                <w:noProof/>
                <w:webHidden/>
              </w:rPr>
            </w:r>
            <w:r w:rsidR="008F7E65">
              <w:rPr>
                <w:noProof/>
                <w:webHidden/>
              </w:rPr>
              <w:fldChar w:fldCharType="separate"/>
            </w:r>
            <w:r w:rsidR="008F7E65">
              <w:rPr>
                <w:noProof/>
                <w:webHidden/>
              </w:rPr>
              <w:t>3</w:t>
            </w:r>
            <w:r w:rsidR="008F7E65">
              <w:rPr>
                <w:noProof/>
                <w:webHidden/>
              </w:rPr>
              <w:fldChar w:fldCharType="end"/>
            </w:r>
          </w:hyperlink>
        </w:p>
        <w:p w14:paraId="5ACC906B" w14:textId="28D70C12"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1" w:history="1">
            <w:r w:rsidR="008F7E65" w:rsidRPr="006C7ABF">
              <w:rPr>
                <w:rStyle w:val="Hyperlink"/>
                <w:noProof/>
              </w:rPr>
              <w:t>4.1</w:t>
            </w:r>
            <w:r w:rsidR="008F7E65">
              <w:rPr>
                <w:rFonts w:asciiTheme="minorHAnsi" w:eastAsiaTheme="minorEastAsia" w:hAnsiTheme="minorHAnsi"/>
                <w:noProof/>
                <w:lang w:eastAsia="zh-CN"/>
              </w:rPr>
              <w:tab/>
            </w:r>
            <w:r w:rsidR="008F7E65" w:rsidRPr="006C7ABF">
              <w:rPr>
                <w:rStyle w:val="Hyperlink"/>
                <w:noProof/>
              </w:rPr>
              <w:t>VR Structure in Unity</w:t>
            </w:r>
            <w:r w:rsidR="008F7E65">
              <w:rPr>
                <w:noProof/>
                <w:webHidden/>
              </w:rPr>
              <w:tab/>
            </w:r>
            <w:r w:rsidR="008F7E65">
              <w:rPr>
                <w:noProof/>
                <w:webHidden/>
              </w:rPr>
              <w:fldChar w:fldCharType="begin"/>
            </w:r>
            <w:r w:rsidR="008F7E65">
              <w:rPr>
                <w:noProof/>
                <w:webHidden/>
              </w:rPr>
              <w:instrText xml:space="preserve"> PAGEREF _Toc529282611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74CD5194" w14:textId="45E992FF"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2" w:history="1">
            <w:r w:rsidR="008F7E65" w:rsidRPr="006C7ABF">
              <w:rPr>
                <w:rStyle w:val="Hyperlink"/>
                <w:noProof/>
              </w:rPr>
              <w:t>4.2</w:t>
            </w:r>
            <w:r w:rsidR="008F7E65">
              <w:rPr>
                <w:rFonts w:asciiTheme="minorHAnsi" w:eastAsiaTheme="minorEastAsia" w:hAnsiTheme="minorHAnsi"/>
                <w:noProof/>
                <w:lang w:eastAsia="zh-CN"/>
              </w:rPr>
              <w:tab/>
            </w:r>
            <w:r w:rsidR="008F7E65" w:rsidRPr="006C7ABF">
              <w:rPr>
                <w:rStyle w:val="Hyperlink"/>
                <w:noProof/>
              </w:rPr>
              <w:t>Structure of Audio</w:t>
            </w:r>
            <w:r w:rsidR="008F7E65">
              <w:rPr>
                <w:noProof/>
                <w:webHidden/>
              </w:rPr>
              <w:tab/>
            </w:r>
            <w:r w:rsidR="008F7E65">
              <w:rPr>
                <w:noProof/>
                <w:webHidden/>
              </w:rPr>
              <w:fldChar w:fldCharType="begin"/>
            </w:r>
            <w:r w:rsidR="008F7E65">
              <w:rPr>
                <w:noProof/>
                <w:webHidden/>
              </w:rPr>
              <w:instrText xml:space="preserve"> PAGEREF _Toc529282612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03BF8C83" w14:textId="7625C976" w:rsidR="008F7E65" w:rsidRDefault="00862009"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3" w:history="1">
            <w:r w:rsidR="008F7E65" w:rsidRPr="006C7ABF">
              <w:rPr>
                <w:rStyle w:val="Hyperlink"/>
                <w:noProof/>
              </w:rPr>
              <w:t>4.2.1</w:t>
            </w:r>
            <w:r w:rsidR="008F7E65">
              <w:rPr>
                <w:rFonts w:asciiTheme="minorHAnsi" w:eastAsiaTheme="minorEastAsia" w:hAnsiTheme="minorHAnsi"/>
                <w:noProof/>
                <w:lang w:eastAsia="zh-CN"/>
              </w:rPr>
              <w:tab/>
            </w:r>
            <w:r w:rsidR="008F7E65" w:rsidRPr="006C7ABF">
              <w:rPr>
                <w:rStyle w:val="Hyperlink"/>
                <w:noProof/>
              </w:rPr>
              <w:t>Background Ambient Music Compositions</w:t>
            </w:r>
            <w:r w:rsidR="008F7E65">
              <w:rPr>
                <w:noProof/>
                <w:webHidden/>
              </w:rPr>
              <w:tab/>
            </w:r>
            <w:r w:rsidR="008F7E65">
              <w:rPr>
                <w:noProof/>
                <w:webHidden/>
              </w:rPr>
              <w:fldChar w:fldCharType="begin"/>
            </w:r>
            <w:r w:rsidR="008F7E65">
              <w:rPr>
                <w:noProof/>
                <w:webHidden/>
              </w:rPr>
              <w:instrText xml:space="preserve"> PAGEREF _Toc529282613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667E26E0" w14:textId="0AFBE0E8" w:rsidR="008F7E65" w:rsidRDefault="00862009"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4" w:history="1">
            <w:r w:rsidR="008F7E65" w:rsidRPr="006C7ABF">
              <w:rPr>
                <w:rStyle w:val="Hyperlink"/>
                <w:noProof/>
              </w:rPr>
              <w:t>4.2.2</w:t>
            </w:r>
            <w:r w:rsidR="008F7E65">
              <w:rPr>
                <w:rFonts w:asciiTheme="minorHAnsi" w:eastAsiaTheme="minorEastAsia" w:hAnsiTheme="minorHAnsi"/>
                <w:noProof/>
                <w:lang w:eastAsia="zh-CN"/>
              </w:rPr>
              <w:tab/>
            </w:r>
            <w:r w:rsidR="008F7E65" w:rsidRPr="006C7ABF">
              <w:rPr>
                <w:rStyle w:val="Hyperlink"/>
                <w:noProof/>
              </w:rPr>
              <w:t>Sound Effects for Interactable Objects</w:t>
            </w:r>
            <w:r w:rsidR="008F7E65">
              <w:rPr>
                <w:noProof/>
                <w:webHidden/>
              </w:rPr>
              <w:tab/>
            </w:r>
            <w:r w:rsidR="008F7E65">
              <w:rPr>
                <w:noProof/>
                <w:webHidden/>
              </w:rPr>
              <w:fldChar w:fldCharType="begin"/>
            </w:r>
            <w:r w:rsidR="008F7E65">
              <w:rPr>
                <w:noProof/>
                <w:webHidden/>
              </w:rPr>
              <w:instrText xml:space="preserve"> PAGEREF _Toc529282614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10A63C70" w14:textId="0C897E40" w:rsidR="008F7E65" w:rsidRDefault="00862009"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15" w:history="1">
            <w:r w:rsidR="008F7E65" w:rsidRPr="006C7ABF">
              <w:rPr>
                <w:rStyle w:val="Hyperlink"/>
                <w:noProof/>
              </w:rPr>
              <w:t>4.2.3</w:t>
            </w:r>
            <w:r w:rsidR="008F7E65">
              <w:rPr>
                <w:rFonts w:asciiTheme="minorHAnsi" w:eastAsiaTheme="minorEastAsia" w:hAnsiTheme="minorHAnsi"/>
                <w:noProof/>
                <w:lang w:eastAsia="zh-CN"/>
              </w:rPr>
              <w:tab/>
            </w:r>
            <w:r w:rsidR="008F7E65" w:rsidRPr="006C7ABF">
              <w:rPr>
                <w:rStyle w:val="Hyperlink"/>
                <w:noProof/>
              </w:rPr>
              <w:t>MIDI Arpeggiator</w:t>
            </w:r>
            <w:r w:rsidR="008F7E65">
              <w:rPr>
                <w:noProof/>
                <w:webHidden/>
              </w:rPr>
              <w:tab/>
            </w:r>
            <w:r w:rsidR="008F7E65">
              <w:rPr>
                <w:noProof/>
                <w:webHidden/>
              </w:rPr>
              <w:fldChar w:fldCharType="begin"/>
            </w:r>
            <w:r w:rsidR="008F7E65">
              <w:rPr>
                <w:noProof/>
                <w:webHidden/>
              </w:rPr>
              <w:instrText xml:space="preserve"> PAGEREF _Toc529282615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54695F17" w14:textId="025819D4"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6" w:history="1">
            <w:r w:rsidR="008F7E65" w:rsidRPr="006C7ABF">
              <w:rPr>
                <w:rStyle w:val="Hyperlink"/>
                <w:noProof/>
              </w:rPr>
              <w:t>4.3</w:t>
            </w:r>
            <w:r w:rsidR="008F7E65">
              <w:rPr>
                <w:rFonts w:asciiTheme="minorHAnsi" w:eastAsiaTheme="minorEastAsia" w:hAnsiTheme="minorHAnsi"/>
                <w:noProof/>
                <w:lang w:eastAsia="zh-CN"/>
              </w:rPr>
              <w:tab/>
            </w:r>
            <w:r w:rsidR="008F7E65" w:rsidRPr="006C7ABF">
              <w:rPr>
                <w:rStyle w:val="Hyperlink"/>
                <w:noProof/>
              </w:rPr>
              <w:t>Version Control</w:t>
            </w:r>
            <w:r w:rsidR="008F7E65">
              <w:rPr>
                <w:noProof/>
                <w:webHidden/>
              </w:rPr>
              <w:tab/>
            </w:r>
            <w:r w:rsidR="008F7E65">
              <w:rPr>
                <w:noProof/>
                <w:webHidden/>
              </w:rPr>
              <w:fldChar w:fldCharType="begin"/>
            </w:r>
            <w:r w:rsidR="008F7E65">
              <w:rPr>
                <w:noProof/>
                <w:webHidden/>
              </w:rPr>
              <w:instrText xml:space="preserve"> PAGEREF _Toc529282616 \h </w:instrText>
            </w:r>
            <w:r w:rsidR="008F7E65">
              <w:rPr>
                <w:noProof/>
                <w:webHidden/>
              </w:rPr>
            </w:r>
            <w:r w:rsidR="008F7E65">
              <w:rPr>
                <w:noProof/>
                <w:webHidden/>
              </w:rPr>
              <w:fldChar w:fldCharType="separate"/>
            </w:r>
            <w:r w:rsidR="008F7E65">
              <w:rPr>
                <w:noProof/>
                <w:webHidden/>
              </w:rPr>
              <w:t>4</w:t>
            </w:r>
            <w:r w:rsidR="008F7E65">
              <w:rPr>
                <w:noProof/>
                <w:webHidden/>
              </w:rPr>
              <w:fldChar w:fldCharType="end"/>
            </w:r>
          </w:hyperlink>
        </w:p>
        <w:p w14:paraId="6971DD5B" w14:textId="591D0EB8" w:rsidR="008F7E65" w:rsidRDefault="00862009"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17" w:history="1">
            <w:r w:rsidR="008F7E65" w:rsidRPr="0022072B">
              <w:rPr>
                <w:rStyle w:val="Hyperlink"/>
                <w:b/>
                <w:noProof/>
              </w:rPr>
              <w:t>5</w:t>
            </w:r>
            <w:r w:rsidR="008F7E65" w:rsidRPr="0022072B">
              <w:rPr>
                <w:rFonts w:asciiTheme="minorHAnsi" w:eastAsiaTheme="minorEastAsia" w:hAnsiTheme="minorHAnsi"/>
                <w:b/>
                <w:noProof/>
                <w:lang w:eastAsia="zh-CN"/>
              </w:rPr>
              <w:tab/>
            </w:r>
            <w:r w:rsidR="008F7E65" w:rsidRPr="0022072B">
              <w:rPr>
                <w:rStyle w:val="Hyperlink"/>
                <w:b/>
                <w:noProof/>
              </w:rPr>
              <w:t>Implementation</w:t>
            </w:r>
            <w:r w:rsidR="008F7E65">
              <w:rPr>
                <w:noProof/>
                <w:webHidden/>
              </w:rPr>
              <w:tab/>
            </w:r>
            <w:r w:rsidR="008F7E65">
              <w:rPr>
                <w:noProof/>
                <w:webHidden/>
              </w:rPr>
              <w:fldChar w:fldCharType="begin"/>
            </w:r>
            <w:r w:rsidR="008F7E65">
              <w:rPr>
                <w:noProof/>
                <w:webHidden/>
              </w:rPr>
              <w:instrText xml:space="preserve"> PAGEREF _Toc529282617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5045CA65" w14:textId="4B63D3BD"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8" w:history="1">
            <w:r w:rsidR="008F7E65" w:rsidRPr="006C7ABF">
              <w:rPr>
                <w:rStyle w:val="Hyperlink"/>
                <w:noProof/>
              </w:rPr>
              <w:t>5.1</w:t>
            </w:r>
            <w:r w:rsidR="008F7E65">
              <w:rPr>
                <w:rFonts w:asciiTheme="minorHAnsi" w:eastAsiaTheme="minorEastAsia" w:hAnsiTheme="minorHAnsi"/>
                <w:noProof/>
                <w:lang w:eastAsia="zh-CN"/>
              </w:rPr>
              <w:tab/>
            </w:r>
            <w:r w:rsidR="008F7E65" w:rsidRPr="006C7ABF">
              <w:rPr>
                <w:rStyle w:val="Hyperlink"/>
                <w:noProof/>
              </w:rPr>
              <w:t>Unity Development Kits</w:t>
            </w:r>
            <w:r w:rsidR="008F7E65">
              <w:rPr>
                <w:noProof/>
                <w:webHidden/>
              </w:rPr>
              <w:tab/>
            </w:r>
            <w:r w:rsidR="008F7E65">
              <w:rPr>
                <w:noProof/>
                <w:webHidden/>
              </w:rPr>
              <w:fldChar w:fldCharType="begin"/>
            </w:r>
            <w:r w:rsidR="008F7E65">
              <w:rPr>
                <w:noProof/>
                <w:webHidden/>
              </w:rPr>
              <w:instrText xml:space="preserve"> PAGEREF _Toc529282618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20725278" w14:textId="681FCBF3"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19" w:history="1">
            <w:r w:rsidR="008F7E65" w:rsidRPr="006C7ABF">
              <w:rPr>
                <w:rStyle w:val="Hyperlink"/>
                <w:noProof/>
              </w:rPr>
              <w:t>5.2</w:t>
            </w:r>
            <w:r w:rsidR="008F7E65">
              <w:rPr>
                <w:rFonts w:asciiTheme="minorHAnsi" w:eastAsiaTheme="minorEastAsia" w:hAnsiTheme="minorHAnsi"/>
                <w:noProof/>
                <w:lang w:eastAsia="zh-CN"/>
              </w:rPr>
              <w:tab/>
            </w:r>
            <w:r w:rsidR="008F7E65" w:rsidRPr="006C7ABF">
              <w:rPr>
                <w:rStyle w:val="Hyperlink"/>
                <w:noProof/>
              </w:rPr>
              <w:t>Ableton Live 10 Music Editing</w:t>
            </w:r>
            <w:r w:rsidR="008F7E65">
              <w:rPr>
                <w:noProof/>
                <w:webHidden/>
              </w:rPr>
              <w:tab/>
            </w:r>
            <w:r w:rsidR="008F7E65">
              <w:rPr>
                <w:noProof/>
                <w:webHidden/>
              </w:rPr>
              <w:fldChar w:fldCharType="begin"/>
            </w:r>
            <w:r w:rsidR="008F7E65">
              <w:rPr>
                <w:noProof/>
                <w:webHidden/>
              </w:rPr>
              <w:instrText xml:space="preserve"> PAGEREF _Toc529282619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5CD28DE6" w14:textId="00D6B098"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0" w:history="1">
            <w:r w:rsidR="008F7E65" w:rsidRPr="006C7ABF">
              <w:rPr>
                <w:rStyle w:val="Hyperlink"/>
                <w:noProof/>
              </w:rPr>
              <w:t>5.3</w:t>
            </w:r>
            <w:r w:rsidR="008F7E65">
              <w:rPr>
                <w:rFonts w:asciiTheme="minorHAnsi" w:eastAsiaTheme="minorEastAsia" w:hAnsiTheme="minorHAnsi"/>
                <w:noProof/>
                <w:lang w:eastAsia="zh-CN"/>
              </w:rPr>
              <w:tab/>
            </w:r>
            <w:r w:rsidR="008F7E65" w:rsidRPr="006C7ABF">
              <w:rPr>
                <w:rStyle w:val="Hyperlink"/>
                <w:noProof/>
              </w:rPr>
              <w:t>Obstacles</w:t>
            </w:r>
            <w:r w:rsidR="008F7E65">
              <w:rPr>
                <w:noProof/>
                <w:webHidden/>
              </w:rPr>
              <w:tab/>
            </w:r>
            <w:r w:rsidR="008F7E65">
              <w:rPr>
                <w:noProof/>
                <w:webHidden/>
              </w:rPr>
              <w:fldChar w:fldCharType="begin"/>
            </w:r>
            <w:r w:rsidR="008F7E65">
              <w:rPr>
                <w:noProof/>
                <w:webHidden/>
              </w:rPr>
              <w:instrText xml:space="preserve"> PAGEREF _Toc529282620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149A9543" w14:textId="66E0E817" w:rsidR="008F7E65" w:rsidRDefault="00862009"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1" w:history="1">
            <w:r w:rsidR="008F7E65" w:rsidRPr="006C7ABF">
              <w:rPr>
                <w:rStyle w:val="Hyperlink"/>
                <w:noProof/>
              </w:rPr>
              <w:t>5.3.1</w:t>
            </w:r>
            <w:r w:rsidR="008F7E65">
              <w:rPr>
                <w:rFonts w:asciiTheme="minorHAnsi" w:eastAsiaTheme="minorEastAsia" w:hAnsiTheme="minorHAnsi"/>
                <w:noProof/>
                <w:lang w:eastAsia="zh-CN"/>
              </w:rPr>
              <w:tab/>
            </w:r>
            <w:r w:rsidR="008F7E65" w:rsidRPr="006C7ABF">
              <w:rPr>
                <w:rStyle w:val="Hyperlink"/>
                <w:noProof/>
              </w:rPr>
              <w:t>Platform Capabilities</w:t>
            </w:r>
            <w:r w:rsidR="008F7E65">
              <w:rPr>
                <w:noProof/>
                <w:webHidden/>
              </w:rPr>
              <w:tab/>
            </w:r>
            <w:r w:rsidR="008F7E65">
              <w:rPr>
                <w:noProof/>
                <w:webHidden/>
              </w:rPr>
              <w:fldChar w:fldCharType="begin"/>
            </w:r>
            <w:r w:rsidR="008F7E65">
              <w:rPr>
                <w:noProof/>
                <w:webHidden/>
              </w:rPr>
              <w:instrText xml:space="preserve"> PAGEREF _Toc529282621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095CE39D" w14:textId="29861DF9" w:rsidR="008F7E65" w:rsidRDefault="00862009"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2" w:history="1">
            <w:r w:rsidR="008F7E65" w:rsidRPr="0022072B">
              <w:rPr>
                <w:rStyle w:val="Hyperlink"/>
                <w:b/>
                <w:noProof/>
              </w:rPr>
              <w:t>6</w:t>
            </w:r>
            <w:r w:rsidR="008F7E65" w:rsidRPr="0022072B">
              <w:rPr>
                <w:rFonts w:asciiTheme="minorHAnsi" w:eastAsiaTheme="minorEastAsia" w:hAnsiTheme="minorHAnsi"/>
                <w:b/>
                <w:noProof/>
                <w:lang w:eastAsia="zh-CN"/>
              </w:rPr>
              <w:tab/>
            </w:r>
            <w:r w:rsidR="008F7E65" w:rsidRPr="0022072B">
              <w:rPr>
                <w:rStyle w:val="Hyperlink"/>
                <w:b/>
                <w:noProof/>
              </w:rPr>
              <w:t>Analysis and Verification</w:t>
            </w:r>
            <w:r w:rsidR="008F7E65">
              <w:rPr>
                <w:noProof/>
                <w:webHidden/>
              </w:rPr>
              <w:tab/>
            </w:r>
            <w:r w:rsidR="008F7E65">
              <w:rPr>
                <w:noProof/>
                <w:webHidden/>
              </w:rPr>
              <w:fldChar w:fldCharType="begin"/>
            </w:r>
            <w:r w:rsidR="008F7E65">
              <w:rPr>
                <w:noProof/>
                <w:webHidden/>
              </w:rPr>
              <w:instrText xml:space="preserve"> PAGEREF _Toc529282622 \h </w:instrText>
            </w:r>
            <w:r w:rsidR="008F7E65">
              <w:rPr>
                <w:noProof/>
                <w:webHidden/>
              </w:rPr>
            </w:r>
            <w:r w:rsidR="008F7E65">
              <w:rPr>
                <w:noProof/>
                <w:webHidden/>
              </w:rPr>
              <w:fldChar w:fldCharType="separate"/>
            </w:r>
            <w:r w:rsidR="008F7E65">
              <w:rPr>
                <w:noProof/>
                <w:webHidden/>
              </w:rPr>
              <w:t>5</w:t>
            </w:r>
            <w:r w:rsidR="008F7E65">
              <w:rPr>
                <w:noProof/>
                <w:webHidden/>
              </w:rPr>
              <w:fldChar w:fldCharType="end"/>
            </w:r>
          </w:hyperlink>
        </w:p>
        <w:p w14:paraId="4B94C152" w14:textId="72790AA9"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3" w:history="1">
            <w:r w:rsidR="008F7E65" w:rsidRPr="006C7ABF">
              <w:rPr>
                <w:rStyle w:val="Hyperlink"/>
                <w:noProof/>
              </w:rPr>
              <w:t>6.1</w:t>
            </w:r>
            <w:r w:rsidR="008F7E65">
              <w:rPr>
                <w:rFonts w:asciiTheme="minorHAnsi" w:eastAsiaTheme="minorEastAsia" w:hAnsiTheme="minorHAnsi"/>
                <w:noProof/>
                <w:lang w:eastAsia="zh-CN"/>
              </w:rPr>
              <w:tab/>
            </w:r>
            <w:r w:rsidR="008F7E65" w:rsidRPr="006C7ABF">
              <w:rPr>
                <w:rStyle w:val="Hyperlink"/>
                <w:noProof/>
              </w:rPr>
              <w:t>Playtesting</w:t>
            </w:r>
            <w:r w:rsidR="008F7E65">
              <w:rPr>
                <w:noProof/>
                <w:webHidden/>
              </w:rPr>
              <w:tab/>
            </w:r>
            <w:r w:rsidR="008F7E65">
              <w:rPr>
                <w:noProof/>
                <w:webHidden/>
              </w:rPr>
              <w:fldChar w:fldCharType="begin"/>
            </w:r>
            <w:r w:rsidR="008F7E65">
              <w:rPr>
                <w:noProof/>
                <w:webHidden/>
              </w:rPr>
              <w:instrText xml:space="preserve"> PAGEREF _Toc529282623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24C944FA" w14:textId="68C12DB1" w:rsidR="008F7E65" w:rsidRDefault="00862009"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4" w:history="1">
            <w:r w:rsidR="008F7E65" w:rsidRPr="006C7ABF">
              <w:rPr>
                <w:rStyle w:val="Hyperlink"/>
                <w:noProof/>
              </w:rPr>
              <w:t>6.1.1</w:t>
            </w:r>
            <w:r w:rsidR="008F7E65">
              <w:rPr>
                <w:rFonts w:asciiTheme="minorHAnsi" w:eastAsiaTheme="minorEastAsia" w:hAnsiTheme="minorHAnsi"/>
                <w:noProof/>
                <w:lang w:eastAsia="zh-CN"/>
              </w:rPr>
              <w:tab/>
            </w:r>
            <w:r w:rsidR="008F7E65" w:rsidRPr="006C7ABF">
              <w:rPr>
                <w:rStyle w:val="Hyperlink"/>
                <w:noProof/>
              </w:rPr>
              <w:t>Survey Results</w:t>
            </w:r>
            <w:r w:rsidR="008F7E65">
              <w:rPr>
                <w:noProof/>
                <w:webHidden/>
              </w:rPr>
              <w:tab/>
            </w:r>
            <w:r w:rsidR="008F7E65">
              <w:rPr>
                <w:noProof/>
                <w:webHidden/>
              </w:rPr>
              <w:fldChar w:fldCharType="begin"/>
            </w:r>
            <w:r w:rsidR="008F7E65">
              <w:rPr>
                <w:noProof/>
                <w:webHidden/>
              </w:rPr>
              <w:instrText xml:space="preserve"> PAGEREF _Toc529282624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867EAA8" w14:textId="65A91A75" w:rsidR="008F7E65" w:rsidRDefault="00862009"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25" w:history="1">
            <w:r w:rsidR="008F7E65" w:rsidRPr="006C7ABF">
              <w:rPr>
                <w:rStyle w:val="Hyperlink"/>
                <w:noProof/>
              </w:rPr>
              <w:t>6.1.2</w:t>
            </w:r>
            <w:r w:rsidR="008F7E65">
              <w:rPr>
                <w:rFonts w:asciiTheme="minorHAnsi" w:eastAsiaTheme="minorEastAsia" w:hAnsiTheme="minorHAnsi"/>
                <w:noProof/>
                <w:lang w:eastAsia="zh-CN"/>
              </w:rPr>
              <w:tab/>
            </w:r>
            <w:r w:rsidR="008F7E65" w:rsidRPr="006C7ABF">
              <w:rPr>
                <w:rStyle w:val="Hyperlink"/>
                <w:noProof/>
              </w:rPr>
              <w:t>Reviews</w:t>
            </w:r>
            <w:r w:rsidR="008F7E65">
              <w:rPr>
                <w:noProof/>
                <w:webHidden/>
              </w:rPr>
              <w:tab/>
            </w:r>
            <w:r w:rsidR="008F7E65">
              <w:rPr>
                <w:noProof/>
                <w:webHidden/>
              </w:rPr>
              <w:fldChar w:fldCharType="begin"/>
            </w:r>
            <w:r w:rsidR="008F7E65">
              <w:rPr>
                <w:noProof/>
                <w:webHidden/>
              </w:rPr>
              <w:instrText xml:space="preserve"> PAGEREF _Toc529282625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25A225F2" w14:textId="745644A1"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6" w:history="1">
            <w:r w:rsidR="008F7E65" w:rsidRPr="006C7ABF">
              <w:rPr>
                <w:rStyle w:val="Hyperlink"/>
                <w:noProof/>
              </w:rPr>
              <w:t>6.2</w:t>
            </w:r>
            <w:r w:rsidR="008F7E65">
              <w:rPr>
                <w:rFonts w:asciiTheme="minorHAnsi" w:eastAsiaTheme="minorEastAsia" w:hAnsiTheme="minorHAnsi"/>
                <w:noProof/>
                <w:lang w:eastAsia="zh-CN"/>
              </w:rPr>
              <w:tab/>
            </w:r>
            <w:r w:rsidR="008F7E65" w:rsidRPr="006C7ABF">
              <w:rPr>
                <w:rStyle w:val="Hyperlink"/>
                <w:noProof/>
              </w:rPr>
              <w:t>Industry Specialist Review</w:t>
            </w:r>
            <w:r w:rsidR="008F7E65">
              <w:rPr>
                <w:noProof/>
                <w:webHidden/>
              </w:rPr>
              <w:tab/>
            </w:r>
            <w:r w:rsidR="008F7E65">
              <w:rPr>
                <w:noProof/>
                <w:webHidden/>
              </w:rPr>
              <w:fldChar w:fldCharType="begin"/>
            </w:r>
            <w:r w:rsidR="008F7E65">
              <w:rPr>
                <w:noProof/>
                <w:webHidden/>
              </w:rPr>
              <w:instrText xml:space="preserve"> PAGEREF _Toc529282626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8967281" w14:textId="3CC807C0" w:rsidR="008F7E65" w:rsidRDefault="00862009"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7" w:history="1">
            <w:r w:rsidR="008F7E65" w:rsidRPr="0022072B">
              <w:rPr>
                <w:rStyle w:val="Hyperlink"/>
                <w:b/>
                <w:noProof/>
              </w:rPr>
              <w:t>7</w:t>
            </w:r>
            <w:r w:rsidR="008F7E65" w:rsidRPr="0022072B">
              <w:rPr>
                <w:rFonts w:asciiTheme="minorHAnsi" w:eastAsiaTheme="minorEastAsia" w:hAnsiTheme="minorHAnsi"/>
                <w:b/>
                <w:noProof/>
                <w:lang w:eastAsia="zh-CN"/>
              </w:rPr>
              <w:tab/>
            </w:r>
            <w:r w:rsidR="008F7E65" w:rsidRPr="0022072B">
              <w:rPr>
                <w:rStyle w:val="Hyperlink"/>
                <w:b/>
                <w:noProof/>
              </w:rPr>
              <w:t>Interdisciplinary Connections</w:t>
            </w:r>
            <w:r w:rsidR="008F7E65">
              <w:rPr>
                <w:noProof/>
                <w:webHidden/>
              </w:rPr>
              <w:tab/>
            </w:r>
            <w:r w:rsidR="008F7E65">
              <w:rPr>
                <w:noProof/>
                <w:webHidden/>
              </w:rPr>
              <w:fldChar w:fldCharType="begin"/>
            </w:r>
            <w:r w:rsidR="008F7E65">
              <w:rPr>
                <w:noProof/>
                <w:webHidden/>
              </w:rPr>
              <w:instrText xml:space="preserve"> PAGEREF _Toc529282627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1EB3A48B" w14:textId="01FB4269"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28" w:history="1">
            <w:r w:rsidR="008F7E65" w:rsidRPr="006C7ABF">
              <w:rPr>
                <w:rStyle w:val="Hyperlink"/>
                <w:noProof/>
              </w:rPr>
              <w:t>7.1</w:t>
            </w:r>
            <w:r w:rsidR="008F7E65">
              <w:rPr>
                <w:rFonts w:asciiTheme="minorHAnsi" w:eastAsiaTheme="minorEastAsia" w:hAnsiTheme="minorHAnsi"/>
                <w:noProof/>
                <w:lang w:eastAsia="zh-CN"/>
              </w:rPr>
              <w:tab/>
            </w:r>
            <w:r w:rsidR="008F7E65" w:rsidRPr="006C7ABF">
              <w:rPr>
                <w:rStyle w:val="Hyperlink"/>
                <w:noProof/>
              </w:rPr>
              <w:t>Start.</w:t>
            </w:r>
            <w:r w:rsidR="008F7E65">
              <w:rPr>
                <w:noProof/>
                <w:webHidden/>
              </w:rPr>
              <w:tab/>
            </w:r>
            <w:r w:rsidR="008F7E65">
              <w:rPr>
                <w:noProof/>
                <w:webHidden/>
              </w:rPr>
              <w:fldChar w:fldCharType="begin"/>
            </w:r>
            <w:r w:rsidR="008F7E65">
              <w:rPr>
                <w:noProof/>
                <w:webHidden/>
              </w:rPr>
              <w:instrText xml:space="preserve"> PAGEREF _Toc529282628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6CBC2EA0" w14:textId="7142227A" w:rsidR="008F7E65" w:rsidRDefault="00862009"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29" w:history="1">
            <w:r w:rsidR="008F7E65" w:rsidRPr="0022072B">
              <w:rPr>
                <w:rStyle w:val="Hyperlink"/>
                <w:b/>
                <w:noProof/>
              </w:rPr>
              <w:t>8</w:t>
            </w:r>
            <w:r w:rsidR="008F7E65" w:rsidRPr="0022072B">
              <w:rPr>
                <w:rFonts w:asciiTheme="minorHAnsi" w:eastAsiaTheme="minorEastAsia" w:hAnsiTheme="minorHAnsi"/>
                <w:b/>
                <w:noProof/>
                <w:lang w:eastAsia="zh-CN"/>
              </w:rPr>
              <w:tab/>
            </w:r>
            <w:r w:rsidR="008F7E65" w:rsidRPr="0022072B">
              <w:rPr>
                <w:rStyle w:val="Hyperlink"/>
                <w:b/>
                <w:noProof/>
              </w:rPr>
              <w:t>Related Work</w:t>
            </w:r>
            <w:r w:rsidR="008F7E65">
              <w:rPr>
                <w:noProof/>
                <w:webHidden/>
              </w:rPr>
              <w:tab/>
            </w:r>
            <w:r w:rsidR="008F7E65">
              <w:rPr>
                <w:noProof/>
                <w:webHidden/>
              </w:rPr>
              <w:fldChar w:fldCharType="begin"/>
            </w:r>
            <w:r w:rsidR="008F7E65">
              <w:rPr>
                <w:noProof/>
                <w:webHidden/>
              </w:rPr>
              <w:instrText xml:space="preserve"> PAGEREF _Toc529282629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0A55B0EE" w14:textId="7EC1BEA6"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0" w:history="1">
            <w:r w:rsidR="008F7E65" w:rsidRPr="006C7ABF">
              <w:rPr>
                <w:rStyle w:val="Hyperlink"/>
                <w:noProof/>
              </w:rPr>
              <w:t>8.1</w:t>
            </w:r>
            <w:r w:rsidR="008F7E65">
              <w:rPr>
                <w:rFonts w:asciiTheme="minorHAnsi" w:eastAsiaTheme="minorEastAsia" w:hAnsiTheme="minorHAnsi"/>
                <w:noProof/>
                <w:lang w:eastAsia="zh-CN"/>
              </w:rPr>
              <w:tab/>
            </w:r>
            <w:r w:rsidR="008F7E65" w:rsidRPr="006C7ABF">
              <w:rPr>
                <w:rStyle w:val="Hyperlink"/>
                <w:noProof/>
              </w:rPr>
              <w:t>VR: Music Visualizers / Interactive Applications</w:t>
            </w:r>
            <w:r w:rsidR="008F7E65">
              <w:rPr>
                <w:noProof/>
                <w:webHidden/>
              </w:rPr>
              <w:tab/>
            </w:r>
            <w:r w:rsidR="008F7E65">
              <w:rPr>
                <w:noProof/>
                <w:webHidden/>
              </w:rPr>
              <w:fldChar w:fldCharType="begin"/>
            </w:r>
            <w:r w:rsidR="008F7E65">
              <w:rPr>
                <w:noProof/>
                <w:webHidden/>
              </w:rPr>
              <w:instrText xml:space="preserve"> PAGEREF _Toc529282630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1471573B" w14:textId="29B1DC4C" w:rsidR="008F7E65" w:rsidRDefault="00862009"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1" w:history="1">
            <w:r w:rsidR="008F7E65" w:rsidRPr="006C7ABF">
              <w:rPr>
                <w:rStyle w:val="Hyperlink"/>
                <w:noProof/>
              </w:rPr>
              <w:t>8.1.1</w:t>
            </w:r>
            <w:r w:rsidR="008F7E65">
              <w:rPr>
                <w:rFonts w:asciiTheme="minorHAnsi" w:eastAsiaTheme="minorEastAsia" w:hAnsiTheme="minorHAnsi"/>
                <w:noProof/>
                <w:lang w:eastAsia="zh-CN"/>
              </w:rPr>
              <w:tab/>
            </w:r>
            <w:r w:rsidR="008F7E65" w:rsidRPr="006C7ABF">
              <w:rPr>
                <w:rStyle w:val="Hyperlink"/>
                <w:noProof/>
              </w:rPr>
              <w:t>Playthings VR</w:t>
            </w:r>
            <w:r w:rsidR="008F7E65">
              <w:rPr>
                <w:noProof/>
                <w:webHidden/>
              </w:rPr>
              <w:tab/>
            </w:r>
            <w:r w:rsidR="008F7E65">
              <w:rPr>
                <w:noProof/>
                <w:webHidden/>
              </w:rPr>
              <w:fldChar w:fldCharType="begin"/>
            </w:r>
            <w:r w:rsidR="008F7E65">
              <w:rPr>
                <w:noProof/>
                <w:webHidden/>
              </w:rPr>
              <w:instrText xml:space="preserve"> PAGEREF _Toc529282631 \h </w:instrText>
            </w:r>
            <w:r w:rsidR="008F7E65">
              <w:rPr>
                <w:noProof/>
                <w:webHidden/>
              </w:rPr>
            </w:r>
            <w:r w:rsidR="008F7E65">
              <w:rPr>
                <w:noProof/>
                <w:webHidden/>
              </w:rPr>
              <w:fldChar w:fldCharType="separate"/>
            </w:r>
            <w:r w:rsidR="008F7E65">
              <w:rPr>
                <w:noProof/>
                <w:webHidden/>
              </w:rPr>
              <w:t>6</w:t>
            </w:r>
            <w:r w:rsidR="008F7E65">
              <w:rPr>
                <w:noProof/>
                <w:webHidden/>
              </w:rPr>
              <w:fldChar w:fldCharType="end"/>
            </w:r>
          </w:hyperlink>
        </w:p>
        <w:p w14:paraId="5B2C31D2" w14:textId="4439C394" w:rsidR="008F7E65" w:rsidRDefault="00862009"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2" w:history="1">
            <w:r w:rsidR="008F7E65" w:rsidRPr="006C7ABF">
              <w:rPr>
                <w:rStyle w:val="Hyperlink"/>
                <w:noProof/>
              </w:rPr>
              <w:t>8.1.2</w:t>
            </w:r>
            <w:r w:rsidR="008F7E65">
              <w:rPr>
                <w:rFonts w:asciiTheme="minorHAnsi" w:eastAsiaTheme="minorEastAsia" w:hAnsiTheme="minorHAnsi"/>
                <w:noProof/>
                <w:lang w:eastAsia="zh-CN"/>
              </w:rPr>
              <w:tab/>
            </w:r>
            <w:r w:rsidR="008F7E65" w:rsidRPr="006C7ABF">
              <w:rPr>
                <w:rStyle w:val="Hyperlink"/>
                <w:noProof/>
              </w:rPr>
              <w:t>Beat Saber</w:t>
            </w:r>
            <w:r w:rsidR="008F7E65">
              <w:rPr>
                <w:noProof/>
                <w:webHidden/>
              </w:rPr>
              <w:tab/>
            </w:r>
            <w:r w:rsidR="008F7E65">
              <w:rPr>
                <w:noProof/>
                <w:webHidden/>
              </w:rPr>
              <w:fldChar w:fldCharType="begin"/>
            </w:r>
            <w:r w:rsidR="008F7E65">
              <w:rPr>
                <w:noProof/>
                <w:webHidden/>
              </w:rPr>
              <w:instrText xml:space="preserve"> PAGEREF _Toc529282632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498038C1" w14:textId="1F8668A5" w:rsidR="008F7E65" w:rsidRDefault="00862009"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3" w:history="1">
            <w:r w:rsidR="008F7E65" w:rsidRPr="006C7ABF">
              <w:rPr>
                <w:rStyle w:val="Hyperlink"/>
                <w:noProof/>
              </w:rPr>
              <w:t>8.1.3</w:t>
            </w:r>
            <w:r w:rsidR="008F7E65">
              <w:rPr>
                <w:rFonts w:asciiTheme="minorHAnsi" w:eastAsiaTheme="minorEastAsia" w:hAnsiTheme="minorHAnsi"/>
                <w:noProof/>
                <w:lang w:eastAsia="zh-CN"/>
              </w:rPr>
              <w:tab/>
            </w:r>
            <w:r w:rsidR="008F7E65" w:rsidRPr="006C7ABF">
              <w:rPr>
                <w:rStyle w:val="Hyperlink"/>
                <w:noProof/>
              </w:rPr>
              <w:t>Raybeem VR Music Visualizer</w:t>
            </w:r>
            <w:r w:rsidR="008F7E65">
              <w:rPr>
                <w:noProof/>
                <w:webHidden/>
              </w:rPr>
              <w:tab/>
            </w:r>
            <w:r w:rsidR="008F7E65">
              <w:rPr>
                <w:noProof/>
                <w:webHidden/>
              </w:rPr>
              <w:fldChar w:fldCharType="begin"/>
            </w:r>
            <w:r w:rsidR="008F7E65">
              <w:rPr>
                <w:noProof/>
                <w:webHidden/>
              </w:rPr>
              <w:instrText xml:space="preserve"> PAGEREF _Toc529282633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570E1A6E" w14:textId="29D5E6FF"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4" w:history="1">
            <w:r w:rsidR="008F7E65" w:rsidRPr="006C7ABF">
              <w:rPr>
                <w:rStyle w:val="Hyperlink"/>
                <w:noProof/>
              </w:rPr>
              <w:t>8.2</w:t>
            </w:r>
            <w:r w:rsidR="008F7E65">
              <w:rPr>
                <w:rFonts w:asciiTheme="minorHAnsi" w:eastAsiaTheme="minorEastAsia" w:hAnsiTheme="minorHAnsi"/>
                <w:noProof/>
                <w:lang w:eastAsia="zh-CN"/>
              </w:rPr>
              <w:tab/>
            </w:r>
            <w:r w:rsidR="008F7E65" w:rsidRPr="006C7ABF">
              <w:rPr>
                <w:rStyle w:val="Hyperlink"/>
                <w:noProof/>
              </w:rPr>
              <w:t>Music Visualizers / Interactive Musical Applications</w:t>
            </w:r>
            <w:r w:rsidR="008F7E65">
              <w:rPr>
                <w:noProof/>
                <w:webHidden/>
              </w:rPr>
              <w:tab/>
            </w:r>
            <w:r w:rsidR="008F7E65">
              <w:rPr>
                <w:noProof/>
                <w:webHidden/>
              </w:rPr>
              <w:fldChar w:fldCharType="begin"/>
            </w:r>
            <w:r w:rsidR="008F7E65">
              <w:rPr>
                <w:noProof/>
                <w:webHidden/>
              </w:rPr>
              <w:instrText xml:space="preserve"> PAGEREF _Toc529282634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5318D164" w14:textId="52F31EE0"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5" w:history="1">
            <w:r w:rsidR="008F7E65" w:rsidRPr="006C7ABF">
              <w:rPr>
                <w:rStyle w:val="Hyperlink"/>
                <w:noProof/>
              </w:rPr>
              <w:t>8.3</w:t>
            </w:r>
            <w:r w:rsidR="008F7E65">
              <w:rPr>
                <w:rFonts w:asciiTheme="minorHAnsi" w:eastAsiaTheme="minorEastAsia" w:hAnsiTheme="minorHAnsi"/>
                <w:noProof/>
                <w:lang w:eastAsia="zh-CN"/>
              </w:rPr>
              <w:tab/>
            </w:r>
            <w:r w:rsidR="008F7E65" w:rsidRPr="006C7ABF">
              <w:rPr>
                <w:rStyle w:val="Hyperlink"/>
                <w:noProof/>
              </w:rPr>
              <w:t>Personal Previous Work</w:t>
            </w:r>
            <w:r w:rsidR="008F7E65">
              <w:rPr>
                <w:noProof/>
                <w:webHidden/>
              </w:rPr>
              <w:tab/>
            </w:r>
            <w:r w:rsidR="008F7E65">
              <w:rPr>
                <w:noProof/>
                <w:webHidden/>
              </w:rPr>
              <w:fldChar w:fldCharType="begin"/>
            </w:r>
            <w:r w:rsidR="008F7E65">
              <w:rPr>
                <w:noProof/>
                <w:webHidden/>
              </w:rPr>
              <w:instrText xml:space="preserve"> PAGEREF _Toc529282635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7A25C496" w14:textId="79698048" w:rsidR="008F7E65" w:rsidRDefault="00862009" w:rsidP="006307FB">
          <w:pPr>
            <w:pStyle w:val="TOC3"/>
            <w:tabs>
              <w:tab w:val="left" w:pos="1100"/>
              <w:tab w:val="right" w:leader="dot" w:pos="9350"/>
            </w:tabs>
            <w:spacing w:line="276" w:lineRule="auto"/>
            <w:rPr>
              <w:rFonts w:asciiTheme="minorHAnsi" w:eastAsiaTheme="minorEastAsia" w:hAnsiTheme="minorHAnsi"/>
              <w:noProof/>
              <w:lang w:eastAsia="zh-CN"/>
            </w:rPr>
          </w:pPr>
          <w:hyperlink w:anchor="_Toc529282636" w:history="1">
            <w:r w:rsidR="008F7E65" w:rsidRPr="006C7ABF">
              <w:rPr>
                <w:rStyle w:val="Hyperlink"/>
                <w:noProof/>
              </w:rPr>
              <w:t>8.3.1</w:t>
            </w:r>
            <w:r w:rsidR="008F7E65">
              <w:rPr>
                <w:rFonts w:asciiTheme="minorHAnsi" w:eastAsiaTheme="minorEastAsia" w:hAnsiTheme="minorHAnsi"/>
                <w:noProof/>
                <w:lang w:eastAsia="zh-CN"/>
              </w:rPr>
              <w:tab/>
            </w:r>
            <w:r w:rsidR="008F7E65" w:rsidRPr="006C7ABF">
              <w:rPr>
                <w:rStyle w:val="Hyperlink"/>
                <w:noProof/>
              </w:rPr>
              <w:t>Band Wagon</w:t>
            </w:r>
            <w:r w:rsidR="008F7E65">
              <w:rPr>
                <w:noProof/>
                <w:webHidden/>
              </w:rPr>
              <w:tab/>
            </w:r>
            <w:r w:rsidR="008F7E65">
              <w:rPr>
                <w:noProof/>
                <w:webHidden/>
              </w:rPr>
              <w:fldChar w:fldCharType="begin"/>
            </w:r>
            <w:r w:rsidR="008F7E65">
              <w:rPr>
                <w:noProof/>
                <w:webHidden/>
              </w:rPr>
              <w:instrText xml:space="preserve"> PAGEREF _Toc529282636 \h </w:instrText>
            </w:r>
            <w:r w:rsidR="008F7E65">
              <w:rPr>
                <w:noProof/>
                <w:webHidden/>
              </w:rPr>
            </w:r>
            <w:r w:rsidR="008F7E65">
              <w:rPr>
                <w:noProof/>
                <w:webHidden/>
              </w:rPr>
              <w:fldChar w:fldCharType="separate"/>
            </w:r>
            <w:r w:rsidR="008F7E65">
              <w:rPr>
                <w:noProof/>
                <w:webHidden/>
              </w:rPr>
              <w:t>7</w:t>
            </w:r>
            <w:r w:rsidR="008F7E65">
              <w:rPr>
                <w:noProof/>
                <w:webHidden/>
              </w:rPr>
              <w:fldChar w:fldCharType="end"/>
            </w:r>
          </w:hyperlink>
        </w:p>
        <w:p w14:paraId="15F3B7D7" w14:textId="5EB2AC85" w:rsidR="008F7E65" w:rsidRDefault="00862009"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37" w:history="1">
            <w:r w:rsidR="008F7E65" w:rsidRPr="0022072B">
              <w:rPr>
                <w:rStyle w:val="Hyperlink"/>
                <w:b/>
                <w:noProof/>
              </w:rPr>
              <w:t>9</w:t>
            </w:r>
            <w:r w:rsidR="008F7E65" w:rsidRPr="0022072B">
              <w:rPr>
                <w:rFonts w:asciiTheme="minorHAnsi" w:eastAsiaTheme="minorEastAsia" w:hAnsiTheme="minorHAnsi"/>
                <w:b/>
                <w:noProof/>
                <w:lang w:eastAsia="zh-CN"/>
              </w:rPr>
              <w:tab/>
            </w:r>
            <w:r w:rsidR="008F7E65" w:rsidRPr="0022072B">
              <w:rPr>
                <w:rStyle w:val="Hyperlink"/>
                <w:b/>
                <w:noProof/>
              </w:rPr>
              <w:t>Future Work</w:t>
            </w:r>
            <w:r w:rsidR="008F7E65">
              <w:rPr>
                <w:noProof/>
                <w:webHidden/>
              </w:rPr>
              <w:tab/>
            </w:r>
            <w:r w:rsidR="008F7E65">
              <w:rPr>
                <w:noProof/>
                <w:webHidden/>
              </w:rPr>
              <w:fldChar w:fldCharType="begin"/>
            </w:r>
            <w:r w:rsidR="008F7E65">
              <w:rPr>
                <w:noProof/>
                <w:webHidden/>
              </w:rPr>
              <w:instrText xml:space="preserve"> PAGEREF _Toc529282637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41E064A2" w14:textId="1AAE4D6F" w:rsidR="008F7E65" w:rsidRDefault="00862009" w:rsidP="006307FB">
          <w:pPr>
            <w:pStyle w:val="TOC2"/>
            <w:tabs>
              <w:tab w:val="left" w:pos="880"/>
              <w:tab w:val="right" w:leader="dot" w:pos="9350"/>
            </w:tabs>
            <w:spacing w:line="276" w:lineRule="auto"/>
            <w:rPr>
              <w:rFonts w:asciiTheme="minorHAnsi" w:eastAsiaTheme="minorEastAsia" w:hAnsiTheme="minorHAnsi"/>
              <w:noProof/>
              <w:lang w:eastAsia="zh-CN"/>
            </w:rPr>
          </w:pPr>
          <w:hyperlink w:anchor="_Toc529282638" w:history="1">
            <w:r w:rsidR="008F7E65" w:rsidRPr="006C7ABF">
              <w:rPr>
                <w:rStyle w:val="Hyperlink"/>
                <w:noProof/>
              </w:rPr>
              <w:t>9.1</w:t>
            </w:r>
            <w:r w:rsidR="008F7E65">
              <w:rPr>
                <w:rFonts w:asciiTheme="minorHAnsi" w:eastAsiaTheme="minorEastAsia" w:hAnsiTheme="minorHAnsi"/>
                <w:noProof/>
                <w:lang w:eastAsia="zh-CN"/>
              </w:rPr>
              <w:tab/>
            </w:r>
            <w:r w:rsidR="008F7E65" w:rsidRPr="006C7ABF">
              <w:rPr>
                <w:rStyle w:val="Hyperlink"/>
                <w:noProof/>
              </w:rPr>
              <w:t>Thesis Lead-In</w:t>
            </w:r>
            <w:r w:rsidR="008F7E65">
              <w:rPr>
                <w:noProof/>
                <w:webHidden/>
              </w:rPr>
              <w:tab/>
            </w:r>
            <w:r w:rsidR="008F7E65">
              <w:rPr>
                <w:noProof/>
                <w:webHidden/>
              </w:rPr>
              <w:fldChar w:fldCharType="begin"/>
            </w:r>
            <w:r w:rsidR="008F7E65">
              <w:rPr>
                <w:noProof/>
                <w:webHidden/>
              </w:rPr>
              <w:instrText xml:space="preserve"> PAGEREF _Toc529282638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58817729" w14:textId="6EB61715" w:rsidR="008F7E65" w:rsidRDefault="00862009"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39" w:history="1">
            <w:r w:rsidR="008F7E65" w:rsidRPr="0022072B">
              <w:rPr>
                <w:rStyle w:val="Hyperlink"/>
                <w:b/>
                <w:noProof/>
              </w:rPr>
              <w:t>10</w:t>
            </w:r>
            <w:r w:rsidR="008F7E65" w:rsidRPr="0022072B">
              <w:rPr>
                <w:rFonts w:asciiTheme="minorHAnsi" w:eastAsiaTheme="minorEastAsia" w:hAnsiTheme="minorHAnsi"/>
                <w:b/>
                <w:noProof/>
                <w:lang w:eastAsia="zh-CN"/>
              </w:rPr>
              <w:tab/>
            </w:r>
            <w:r w:rsidR="008F7E65" w:rsidRPr="0022072B">
              <w:rPr>
                <w:rStyle w:val="Hyperlink"/>
                <w:b/>
                <w:noProof/>
              </w:rPr>
              <w:t>Conclusion</w:t>
            </w:r>
            <w:r w:rsidR="008F7E65">
              <w:rPr>
                <w:noProof/>
                <w:webHidden/>
              </w:rPr>
              <w:tab/>
            </w:r>
            <w:r w:rsidR="008F7E65">
              <w:rPr>
                <w:noProof/>
                <w:webHidden/>
              </w:rPr>
              <w:fldChar w:fldCharType="begin"/>
            </w:r>
            <w:r w:rsidR="008F7E65">
              <w:rPr>
                <w:noProof/>
                <w:webHidden/>
              </w:rPr>
              <w:instrText xml:space="preserve"> PAGEREF _Toc529282639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79C557B4" w14:textId="7426E0D6" w:rsidR="008F7E65" w:rsidRDefault="00862009" w:rsidP="006307FB">
          <w:pPr>
            <w:pStyle w:val="TOC1"/>
            <w:tabs>
              <w:tab w:val="left" w:pos="440"/>
              <w:tab w:val="right" w:leader="dot" w:pos="9350"/>
            </w:tabs>
            <w:spacing w:line="276" w:lineRule="auto"/>
            <w:rPr>
              <w:rFonts w:asciiTheme="minorHAnsi" w:eastAsiaTheme="minorEastAsia" w:hAnsiTheme="minorHAnsi"/>
              <w:noProof/>
              <w:lang w:eastAsia="zh-CN"/>
            </w:rPr>
          </w:pPr>
          <w:hyperlink w:anchor="_Toc529282640" w:history="1">
            <w:r w:rsidR="008F7E65" w:rsidRPr="0022072B">
              <w:rPr>
                <w:rStyle w:val="Hyperlink"/>
                <w:b/>
                <w:noProof/>
              </w:rPr>
              <w:t>11</w:t>
            </w:r>
            <w:r w:rsidR="008F7E65" w:rsidRPr="0022072B">
              <w:rPr>
                <w:rFonts w:asciiTheme="minorHAnsi" w:eastAsiaTheme="minorEastAsia" w:hAnsiTheme="minorHAnsi"/>
                <w:b/>
                <w:noProof/>
                <w:lang w:eastAsia="zh-CN"/>
              </w:rPr>
              <w:tab/>
            </w:r>
            <w:r w:rsidR="008F7E65" w:rsidRPr="0022072B">
              <w:rPr>
                <w:rStyle w:val="Hyperlink"/>
                <w:b/>
                <w:noProof/>
              </w:rPr>
              <w:t>References</w:t>
            </w:r>
            <w:r w:rsidR="008F7E65">
              <w:rPr>
                <w:noProof/>
                <w:webHidden/>
              </w:rPr>
              <w:tab/>
            </w:r>
            <w:r w:rsidR="008F7E65">
              <w:rPr>
                <w:noProof/>
                <w:webHidden/>
              </w:rPr>
              <w:fldChar w:fldCharType="begin"/>
            </w:r>
            <w:r w:rsidR="008F7E65">
              <w:rPr>
                <w:noProof/>
                <w:webHidden/>
              </w:rPr>
              <w:instrText xml:space="preserve"> PAGEREF _Toc529282640 \h </w:instrText>
            </w:r>
            <w:r w:rsidR="008F7E65">
              <w:rPr>
                <w:noProof/>
                <w:webHidden/>
              </w:rPr>
            </w:r>
            <w:r w:rsidR="008F7E65">
              <w:rPr>
                <w:noProof/>
                <w:webHidden/>
              </w:rPr>
              <w:fldChar w:fldCharType="separate"/>
            </w:r>
            <w:r w:rsidR="008F7E65">
              <w:rPr>
                <w:noProof/>
                <w:webHidden/>
              </w:rPr>
              <w:t>8</w:t>
            </w:r>
            <w:r w:rsidR="008F7E65">
              <w:rPr>
                <w:noProof/>
                <w:webHidden/>
              </w:rPr>
              <w:fldChar w:fldCharType="end"/>
            </w:r>
          </w:hyperlink>
        </w:p>
        <w:p w14:paraId="28433F3F" w14:textId="072F8921" w:rsidR="008F7E65" w:rsidRDefault="005D386D" w:rsidP="006307FB">
          <w:pPr>
            <w:spacing w:line="276" w:lineRule="auto"/>
            <w:rPr>
              <w:bCs/>
              <w:noProof/>
            </w:rPr>
          </w:pPr>
          <w:r>
            <w:rPr>
              <w:b/>
              <w:bCs/>
              <w:noProof/>
            </w:rPr>
            <w:fldChar w:fldCharType="end"/>
          </w:r>
        </w:p>
      </w:sdtContent>
    </w:sdt>
    <w:p w14:paraId="2FD1301D" w14:textId="0E802876" w:rsidR="005D386D" w:rsidRPr="008F7E65" w:rsidRDefault="008F7E65" w:rsidP="006307FB">
      <w:pPr>
        <w:spacing w:line="276" w:lineRule="auto"/>
        <w:rPr>
          <w:bCs/>
          <w:noProof/>
        </w:rPr>
      </w:pPr>
      <w:r>
        <w:rPr>
          <w:bCs/>
          <w:noProof/>
        </w:rPr>
        <w:br w:type="page"/>
      </w:r>
    </w:p>
    <w:p w14:paraId="0C18DA46" w14:textId="4199349F" w:rsidR="00A9204E" w:rsidRPr="00CA1990" w:rsidRDefault="005E568A" w:rsidP="006307FB">
      <w:pPr>
        <w:pStyle w:val="Heading1"/>
        <w:spacing w:line="276" w:lineRule="auto"/>
      </w:pPr>
      <w:bookmarkStart w:id="0" w:name="_Toc529282603"/>
      <w:r w:rsidRPr="00CA1990">
        <w:lastRenderedPageBreak/>
        <w:t>Introduction</w:t>
      </w:r>
      <w:bookmarkEnd w:id="0"/>
    </w:p>
    <w:p w14:paraId="3FF4EECD" w14:textId="0246561A" w:rsidR="0097373E" w:rsidRDefault="00ED26C8" w:rsidP="006307FB">
      <w:pPr>
        <w:pStyle w:val="Heading2"/>
        <w:spacing w:line="276" w:lineRule="auto"/>
      </w:pPr>
      <w:bookmarkStart w:id="1" w:name="_Toc529282604"/>
      <w:r>
        <w:t>Problem Statement</w:t>
      </w:r>
      <w:bookmarkEnd w:id="1"/>
    </w:p>
    <w:p w14:paraId="5F61E6E1" w14:textId="532AAB99" w:rsidR="00ED26C8" w:rsidRDefault="00ED26C8" w:rsidP="006307FB">
      <w:pPr>
        <w:spacing w:line="276" w:lineRule="auto"/>
      </w:pPr>
      <w:r>
        <w:t>Current audio implementation in most VR experiences is underutilized. This project aims to demonstrate the power of audio when developing a VR environment or experience. By setting up an environment for a user to interact and experiment with, this project aims to achieve a deeper impact on the user via interactive visual and audio cues.</w:t>
      </w:r>
    </w:p>
    <w:p w14:paraId="72B53B28" w14:textId="74B01920" w:rsidR="00ED26C8" w:rsidRDefault="00ED26C8" w:rsidP="006307FB">
      <w:pPr>
        <w:pStyle w:val="Heading2"/>
        <w:spacing w:line="276" w:lineRule="auto"/>
      </w:pPr>
      <w:bookmarkStart w:id="2" w:name="_Toc529282605"/>
      <w:r>
        <w:t>Project Goal</w:t>
      </w:r>
      <w:bookmarkEnd w:id="2"/>
    </w:p>
    <w:p w14:paraId="22C0E33A" w14:textId="705B93DC" w:rsidR="00ED26C8" w:rsidRPr="00ED26C8" w:rsidRDefault="00ED26C8" w:rsidP="006307FB">
      <w:pPr>
        <w:spacing w:line="276" w:lineRule="auto"/>
      </w:pPr>
      <w:r w:rsidRPr="00ED26C8">
        <w:t>To develop a visually and auditorily immersive virtual reality experience to further explore the capacity of audiovisual components of VR environments. The user will be able to interact with virtual instruments in the environment via controller input and microphone input, to generate correlated audiovisual output in the environment.</w:t>
      </w:r>
    </w:p>
    <w:p w14:paraId="2BCE147A" w14:textId="2D848DB5" w:rsidR="005E568A" w:rsidRPr="001E7A49" w:rsidRDefault="005E568A" w:rsidP="006307FB">
      <w:pPr>
        <w:pStyle w:val="Heading1"/>
        <w:spacing w:line="276" w:lineRule="auto"/>
      </w:pPr>
      <w:bookmarkStart w:id="3" w:name="_Toc529282606"/>
      <w:r w:rsidRPr="001E7A49">
        <w:t>Application / Product</w:t>
      </w:r>
      <w:bookmarkEnd w:id="3"/>
    </w:p>
    <w:p w14:paraId="64E66284" w14:textId="4310F3E0" w:rsidR="00E92BA1" w:rsidRDefault="00F823CD" w:rsidP="006307FB">
      <w:pPr>
        <w:pStyle w:val="Heading2"/>
        <w:spacing w:line="276" w:lineRule="auto"/>
      </w:pPr>
      <w:r>
        <w:t>Usage</w:t>
      </w:r>
    </w:p>
    <w:p w14:paraId="7C68AC11" w14:textId="4B7661B5" w:rsidR="009B35EE" w:rsidRDefault="00D45207" w:rsidP="009B35EE">
      <w:r>
        <w:t>For those who are familiar with virtual reality environments, Soundscape is straightforward to play. The objects are placed in accessible locations in the scene, to ensure that each musical functionality can be explored with ease by the user. The similarity to keyboard instruments and simple layout invites the player to move their Oculus hand controllers to interact with the objects in the scene, which serves as the main mechanic to use this application.</w:t>
      </w:r>
    </w:p>
    <w:p w14:paraId="178F4668" w14:textId="6E8CBB9A" w:rsidR="00D45207" w:rsidRDefault="00D45207" w:rsidP="009B35EE"/>
    <w:p w14:paraId="2805E926" w14:textId="27F1DB9C" w:rsidR="00D45207" w:rsidRPr="009B35EE" w:rsidRDefault="00E30751" w:rsidP="009B35EE">
      <w:r>
        <w:t xml:space="preserve">When equipping the Oculus hardware, there are a few adjustments to keep in mind to achieve comfortability while wearing and operating the head mounted display (HMD). Along the sides of the HMD lying over the </w:t>
      </w:r>
      <w:proofErr w:type="gramStart"/>
      <w:r>
        <w:t>temples, and</w:t>
      </w:r>
      <w:proofErr w:type="gramEnd"/>
      <w:r>
        <w:t xml:space="preserve"> running along the crown of the player’s head are three Velcro straps that can be adjusted to comfortably secure the headset to the wearer’s head. The on-board headphones can be flipped up and back if the wearer so desires. As Soundscape potentially lends itself to rapid motions with the hand controllers, it is recommended to fasten the controller straps around the player’s wrists for the duration of play.</w:t>
      </w:r>
    </w:p>
    <w:p w14:paraId="6C1B9B57" w14:textId="6FB188A8" w:rsidR="00F823CD" w:rsidRDefault="00F823CD" w:rsidP="00F823CD">
      <w:pPr>
        <w:pStyle w:val="Heading2"/>
      </w:pPr>
      <w:r>
        <w:t>Required Hardware</w:t>
      </w:r>
    </w:p>
    <w:p w14:paraId="08D4825B" w14:textId="659873A4" w:rsidR="00F823CD" w:rsidRDefault="00F823CD" w:rsidP="00F823CD">
      <w:r>
        <w:t>To experience Soundscap</w:t>
      </w:r>
      <w:r w:rsidR="009D0B5E">
        <w:t xml:space="preserve">e smoothly, recommended hardware specifications are as follows: </w:t>
      </w:r>
      <w:sdt>
        <w:sdtPr>
          <w:id w:val="1850366455"/>
          <w:citation/>
        </w:sdtPr>
        <w:sdtContent>
          <w:r w:rsidR="009D0B5E">
            <w:fldChar w:fldCharType="begin"/>
          </w:r>
          <w:r w:rsidR="009D0B5E">
            <w:instrText xml:space="preserve"> CITATION Fac18 \l 1033 </w:instrText>
          </w:r>
          <w:r w:rsidR="009D0B5E">
            <w:fldChar w:fldCharType="separate"/>
          </w:r>
          <w:r w:rsidR="009D0B5E" w:rsidRPr="009D0B5E">
            <w:rPr>
              <w:noProof/>
            </w:rPr>
            <w:t>[1]</w:t>
          </w:r>
          <w:r w:rsidR="009D0B5E">
            <w:fldChar w:fldCharType="end"/>
          </w:r>
        </w:sdtContent>
      </w:sdt>
    </w:p>
    <w:p w14:paraId="249943DB" w14:textId="77777777" w:rsidR="009D0B5E" w:rsidRDefault="009D0B5E" w:rsidP="00F823CD"/>
    <w:p w14:paraId="6B6C6890" w14:textId="2D1A1310" w:rsidR="009D0B5E" w:rsidRDefault="009D0B5E" w:rsidP="009D0B5E">
      <w:pPr>
        <w:pStyle w:val="ListParagraph"/>
      </w:pPr>
      <w:r>
        <w:t>Graphics Card:</w:t>
      </w:r>
      <w:r w:rsidR="009B35EE">
        <w:tab/>
      </w:r>
      <w:r w:rsidR="00E146C9">
        <w:t>NVIDIA GTX 1060 / AMD Radeon RX 480 or greater</w:t>
      </w:r>
    </w:p>
    <w:p w14:paraId="119A6E57" w14:textId="635A29AC" w:rsidR="00E146C9" w:rsidRDefault="00E146C9" w:rsidP="009B35EE">
      <w:pPr>
        <w:pStyle w:val="ListParagraph"/>
        <w:numPr>
          <w:ilvl w:val="1"/>
          <w:numId w:val="28"/>
        </w:numPr>
        <w:ind w:left="1080"/>
      </w:pPr>
      <w:r>
        <w:t>Alt GPU:</w:t>
      </w:r>
      <w:r w:rsidR="009B35EE">
        <w:tab/>
      </w:r>
      <w:r>
        <w:t>NVIDIA GTX 970 / AMD Radeon R9 290 or greater</w:t>
      </w:r>
    </w:p>
    <w:p w14:paraId="76B9F9BF" w14:textId="65FF9AFE" w:rsidR="00E146C9" w:rsidRDefault="00E146C9" w:rsidP="00E146C9">
      <w:pPr>
        <w:pStyle w:val="ListParagraph"/>
      </w:pPr>
      <w:r>
        <w:t>CPU:</w:t>
      </w:r>
      <w:r w:rsidR="009B35EE">
        <w:tab/>
      </w:r>
      <w:r w:rsidR="009B35EE">
        <w:tab/>
      </w:r>
      <w:r>
        <w:t>Intel i5-4590 / AMD</w:t>
      </w:r>
      <w:r w:rsidR="006D4492">
        <w:t xml:space="preserve"> Ryzen 5 1500X or greater</w:t>
      </w:r>
    </w:p>
    <w:p w14:paraId="3CF60FF0" w14:textId="1D3A8B5A" w:rsidR="006D4492" w:rsidRDefault="006D4492" w:rsidP="00E146C9">
      <w:pPr>
        <w:pStyle w:val="ListParagraph"/>
      </w:pPr>
      <w:r>
        <w:t>Memory:</w:t>
      </w:r>
      <w:r w:rsidR="009B35EE">
        <w:tab/>
      </w:r>
      <w:r>
        <w:t>8GB+ RAM</w:t>
      </w:r>
    </w:p>
    <w:p w14:paraId="5DB12A28" w14:textId="6110F461" w:rsidR="009B35EE" w:rsidRDefault="009B35EE" w:rsidP="00E146C9">
      <w:pPr>
        <w:pStyle w:val="ListParagraph"/>
      </w:pPr>
      <w:r>
        <w:t>Video Output:</w:t>
      </w:r>
      <w:r>
        <w:tab/>
        <w:t>Compatible HDMI 1.3 video output</w:t>
      </w:r>
    </w:p>
    <w:p w14:paraId="627C1084" w14:textId="5DFF1314" w:rsidR="009B35EE" w:rsidRDefault="009B35EE" w:rsidP="00E146C9">
      <w:pPr>
        <w:pStyle w:val="ListParagraph"/>
      </w:pPr>
      <w:r>
        <w:t>USB Ports:</w:t>
      </w:r>
      <w:r>
        <w:tab/>
        <w:t>3x USB 3.0 ports, plus 1x USB 2.0 port</w:t>
      </w:r>
    </w:p>
    <w:p w14:paraId="1D8BDB02" w14:textId="5C9D650D" w:rsidR="009B35EE" w:rsidRPr="00F823CD" w:rsidRDefault="009B35EE" w:rsidP="00E146C9">
      <w:pPr>
        <w:pStyle w:val="ListParagraph"/>
      </w:pPr>
      <w:r>
        <w:t>OS:</w:t>
      </w:r>
      <w:r>
        <w:tab/>
      </w:r>
      <w:r>
        <w:tab/>
        <w:t>Windows 10 or newer</w:t>
      </w:r>
    </w:p>
    <w:p w14:paraId="164665EE" w14:textId="6A00B730" w:rsidR="00792FE0" w:rsidRDefault="00792FE0" w:rsidP="006307FB">
      <w:pPr>
        <w:spacing w:line="276" w:lineRule="auto"/>
      </w:pPr>
    </w:p>
    <w:p w14:paraId="38808ED2" w14:textId="42156A31" w:rsidR="009B35EE" w:rsidRPr="001E7A49" w:rsidRDefault="009B35EE" w:rsidP="006307FB">
      <w:pPr>
        <w:spacing w:line="276" w:lineRule="auto"/>
      </w:pPr>
      <w:r>
        <w:lastRenderedPageBreak/>
        <w:t xml:space="preserve">Oculus provides a tool to verify your machine’s compatibility; see references for the link to this tool. </w:t>
      </w:r>
      <w:sdt>
        <w:sdtPr>
          <w:id w:val="1456610155"/>
          <w:citation/>
        </w:sdtPr>
        <w:sdtContent>
          <w:r>
            <w:fldChar w:fldCharType="begin"/>
          </w:r>
          <w:r>
            <w:instrText xml:space="preserve"> CITATION Fac181 \l 1033 </w:instrText>
          </w:r>
          <w:r>
            <w:fldChar w:fldCharType="separate"/>
          </w:r>
          <w:r w:rsidRPr="009B35EE">
            <w:rPr>
              <w:noProof/>
            </w:rPr>
            <w:t>[2]</w:t>
          </w:r>
          <w:r>
            <w:fldChar w:fldCharType="end"/>
          </w:r>
        </w:sdtContent>
      </w:sdt>
      <w:r>
        <w:t xml:space="preserve"> </w:t>
      </w:r>
      <w:r w:rsidR="00E30751">
        <w:t>Once the requirements listed above are satisfied, Soundscape is ready for the player to explore and enjoy.</w:t>
      </w:r>
    </w:p>
    <w:p w14:paraId="30327979" w14:textId="5DDD48C3" w:rsidR="005E568A" w:rsidRPr="001E7A49" w:rsidRDefault="005E568A" w:rsidP="006307FB">
      <w:pPr>
        <w:pStyle w:val="Heading1"/>
        <w:spacing w:line="276" w:lineRule="auto"/>
      </w:pPr>
      <w:bookmarkStart w:id="4" w:name="_Toc529282608"/>
      <w:r w:rsidRPr="00BA4E98">
        <w:t>Background</w:t>
      </w:r>
      <w:bookmarkEnd w:id="4"/>
    </w:p>
    <w:p w14:paraId="473E601E" w14:textId="77777777" w:rsidR="00BA4E98" w:rsidRDefault="007379F6" w:rsidP="006307FB">
      <w:pPr>
        <w:pStyle w:val="Heading2"/>
        <w:spacing w:line="276" w:lineRule="auto"/>
      </w:pPr>
      <w:bookmarkStart w:id="5" w:name="_Toc529282609"/>
      <w:r>
        <w:t>Finish</w:t>
      </w:r>
      <w:bookmarkEnd w:id="5"/>
    </w:p>
    <w:p w14:paraId="55DDCDCA" w14:textId="1DA3FFE2" w:rsidR="00C97343" w:rsidRDefault="005E568A" w:rsidP="006307FB">
      <w:pPr>
        <w:pStyle w:val="Heading1"/>
        <w:spacing w:line="276" w:lineRule="auto"/>
      </w:pPr>
      <w:bookmarkStart w:id="6" w:name="_Toc529282610"/>
      <w:r w:rsidRPr="001E7A49">
        <w:t>Design</w:t>
      </w:r>
      <w:bookmarkEnd w:id="6"/>
    </w:p>
    <w:p w14:paraId="379C3447" w14:textId="2734DC9E" w:rsidR="008E7CA7" w:rsidRPr="008E7CA7" w:rsidRDefault="00796D8C" w:rsidP="006307FB">
      <w:pPr>
        <w:spacing w:line="276" w:lineRule="auto"/>
      </w:pPr>
      <w:r>
        <w:t>Before implementation in Unity</w:t>
      </w:r>
      <w:sdt>
        <w:sdtPr>
          <w:id w:val="96687392"/>
          <w:citation/>
        </w:sdtPr>
        <w:sdtContent>
          <w:r>
            <w:fldChar w:fldCharType="begin"/>
          </w:r>
          <w:r>
            <w:instrText xml:space="preserve"> CITATION Uni11 \l 1033 </w:instrText>
          </w:r>
          <w:r>
            <w:fldChar w:fldCharType="separate"/>
          </w:r>
          <w:r w:rsidR="009D0B5E">
            <w:rPr>
              <w:noProof/>
            </w:rPr>
            <w:t xml:space="preserve"> </w:t>
          </w:r>
          <w:r w:rsidR="009D0B5E" w:rsidRPr="009D0B5E">
            <w:rPr>
              <w:noProof/>
            </w:rPr>
            <w:t>[2]</w:t>
          </w:r>
          <w:r>
            <w:fldChar w:fldCharType="end"/>
          </w:r>
        </w:sdtContent>
      </w:sdt>
    </w:p>
    <w:p w14:paraId="1DFCBA31" w14:textId="284F3F0A" w:rsidR="00E92BA1" w:rsidRDefault="00C97343" w:rsidP="006307FB">
      <w:pPr>
        <w:pStyle w:val="Heading2"/>
        <w:spacing w:line="276" w:lineRule="auto"/>
      </w:pPr>
      <w:bookmarkStart w:id="7" w:name="_Toc529282611"/>
      <w:r w:rsidRPr="001E7A49">
        <w:t>VR Structure in Unity</w:t>
      </w:r>
      <w:bookmarkEnd w:id="7"/>
    </w:p>
    <w:p w14:paraId="03322C11" w14:textId="54642E8F" w:rsidR="009D60B4" w:rsidRDefault="009D60B4" w:rsidP="006307FB">
      <w:pPr>
        <w:spacing w:line="276" w:lineRule="auto"/>
      </w:pPr>
      <w:r>
        <w:t xml:space="preserve">Given the multi-component nature of this project, I wanted to be sure to start with a solid organizational structure to maintain sustainable development. Previously, I’ve worked on game projects that too often end up with </w:t>
      </w:r>
      <w:r w:rsidR="001609AD">
        <w:t xml:space="preserve">a </w:t>
      </w:r>
      <w:r>
        <w:t xml:space="preserve">bloated file structure and outdated asset libraries, that ran into issues with versioning </w:t>
      </w:r>
      <w:r w:rsidR="001609AD">
        <w:t xml:space="preserve">during </w:t>
      </w:r>
      <w:r>
        <w:t>concurrent development. Therefore, I kept in mind some recommended best practices for organizing Unity project directories</w:t>
      </w:r>
      <w:r w:rsidR="001609AD">
        <w:t xml:space="preserve"> going into this project</w:t>
      </w:r>
      <w:sdt>
        <w:sdtPr>
          <w:id w:val="-1582907425"/>
          <w:citation/>
        </w:sdtPr>
        <w:sdtContent>
          <w:r>
            <w:fldChar w:fldCharType="begin"/>
          </w:r>
          <w:r>
            <w:instrText xml:space="preserve"> CITATION Uni18 \l 1033 </w:instrText>
          </w:r>
          <w:r>
            <w:fldChar w:fldCharType="separate"/>
          </w:r>
          <w:r w:rsidR="009D0B5E">
            <w:rPr>
              <w:noProof/>
            </w:rPr>
            <w:t xml:space="preserve"> </w:t>
          </w:r>
          <w:r w:rsidR="009D0B5E" w:rsidRPr="009D0B5E">
            <w:rPr>
              <w:noProof/>
            </w:rPr>
            <w:t>[3]</w:t>
          </w:r>
          <w:r>
            <w:fldChar w:fldCharType="end"/>
          </w:r>
        </w:sdtContent>
      </w:sdt>
      <w:r>
        <w:t xml:space="preserve">; these recommendations for </w:t>
      </w:r>
      <w:r w:rsidR="006057B4">
        <w:t>structuring</w:t>
      </w:r>
      <w:r>
        <w:t xml:space="preserve"> have served me well up through the </w:t>
      </w:r>
      <w:r w:rsidR="006057B4">
        <w:t>close of development on this project.</w:t>
      </w:r>
    </w:p>
    <w:p w14:paraId="315117AA" w14:textId="0F05A7DB" w:rsidR="006057B4" w:rsidRDefault="006057B4" w:rsidP="006307FB">
      <w:pPr>
        <w:spacing w:line="276" w:lineRule="auto"/>
      </w:pPr>
    </w:p>
    <w:p w14:paraId="670540E4" w14:textId="0369C459" w:rsidR="006057B4" w:rsidRPr="009D60B4" w:rsidRDefault="006057B4" w:rsidP="006307FB">
      <w:pPr>
        <w:spacing w:line="276" w:lineRule="auto"/>
      </w:pPr>
      <w:r>
        <w:t xml:space="preserve">In terms of porting this project to VR, there was not much else needed in the backend other than to implement the joint documentation for Oculus and Unity developers’ Oculus Utilities for Unity. Using the </w:t>
      </w:r>
      <w:proofErr w:type="spellStart"/>
      <w:r>
        <w:t>OculusVR</w:t>
      </w:r>
      <w:proofErr w:type="spellEnd"/>
      <w:r>
        <w:t xml:space="preserve"> Plugin (</w:t>
      </w:r>
      <w:proofErr w:type="spellStart"/>
      <w:r>
        <w:t>OVRPlugin</w:t>
      </w:r>
      <w:proofErr w:type="spellEnd"/>
      <w:r>
        <w:t>)</w:t>
      </w:r>
      <w:sdt>
        <w:sdtPr>
          <w:id w:val="239302806"/>
          <w:citation/>
        </w:sdtPr>
        <w:sdtContent>
          <w:r>
            <w:fldChar w:fldCharType="begin"/>
          </w:r>
          <w:r>
            <w:instrText xml:space="preserve"> CITATION Ocu17 \l 1033 </w:instrText>
          </w:r>
          <w:r>
            <w:fldChar w:fldCharType="separate"/>
          </w:r>
          <w:r w:rsidR="009D0B5E">
            <w:rPr>
              <w:noProof/>
            </w:rPr>
            <w:t xml:space="preserve"> </w:t>
          </w:r>
          <w:r w:rsidR="009D0B5E" w:rsidRPr="009D0B5E">
            <w:rPr>
              <w:noProof/>
            </w:rPr>
            <w:t>[4]</w:t>
          </w:r>
          <w:r>
            <w:fldChar w:fldCharType="end"/>
          </w:r>
        </w:sdtContent>
      </w:sdt>
      <w:r>
        <w:t xml:space="preserve"> made the conversion from development in a single-screen format to a virtual reality environment seamless, when followed correctly. Again, I must reiterate the importance of access to the correct tools and hardware; after transferring development to a machine better suited for VR development (as noted by Oculus’s specification requirements</w:t>
      </w:r>
      <w:sdt>
        <w:sdtPr>
          <w:id w:val="-1390259231"/>
          <w:citation/>
        </w:sdtPr>
        <w:sdtContent>
          <w:r>
            <w:fldChar w:fldCharType="begin"/>
          </w:r>
          <w:r>
            <w:instrText xml:space="preserve"> CITATION Ocu171 \l 1033 </w:instrText>
          </w:r>
          <w:r>
            <w:fldChar w:fldCharType="separate"/>
          </w:r>
          <w:r w:rsidR="009D0B5E">
            <w:rPr>
              <w:noProof/>
            </w:rPr>
            <w:t xml:space="preserve"> </w:t>
          </w:r>
          <w:r w:rsidR="009D0B5E" w:rsidRPr="009D0B5E">
            <w:rPr>
              <w:noProof/>
            </w:rPr>
            <w:t>[5]</w:t>
          </w:r>
          <w:r>
            <w:fldChar w:fldCharType="end"/>
          </w:r>
        </w:sdtContent>
      </w:sdt>
      <w:r>
        <w:t>), the rate of productivity and creation greatly increased.</w:t>
      </w:r>
    </w:p>
    <w:p w14:paraId="6BC7CF90" w14:textId="7936945E" w:rsidR="008E7CA7" w:rsidRDefault="008E7CA7" w:rsidP="006307FB">
      <w:pPr>
        <w:pStyle w:val="Heading2"/>
        <w:spacing w:line="276" w:lineRule="auto"/>
      </w:pPr>
      <w:bookmarkStart w:id="8" w:name="_Toc529282612"/>
      <w:r>
        <w:t>Structure of Audio</w:t>
      </w:r>
      <w:bookmarkEnd w:id="8"/>
    </w:p>
    <w:p w14:paraId="6E70F6A1" w14:textId="4079D0C7" w:rsidR="00560D2B" w:rsidRDefault="00560D2B" w:rsidP="006307FB">
      <w:pPr>
        <w:spacing w:line="276" w:lineRule="auto"/>
      </w:pPr>
      <w:r>
        <w:t>While arranging in Ableton Live 10, I wanted to keep my compositions organized not only for ease of development, but to smoothly integrate changes when I ported over the compositions to Unity. Of the variety of recommended song structures, I decided to take inspiration from pieces of Ableton’s guide on arrangements</w:t>
      </w:r>
      <w:sdt>
        <w:sdtPr>
          <w:id w:val="668299077"/>
          <w:citation/>
        </w:sdtPr>
        <w:sdtContent>
          <w:r>
            <w:fldChar w:fldCharType="begin"/>
          </w:r>
          <w:r>
            <w:instrText xml:space="preserve">CITATION Abl \l 1033 </w:instrText>
          </w:r>
          <w:r>
            <w:fldChar w:fldCharType="separate"/>
          </w:r>
          <w:r w:rsidR="009D0B5E">
            <w:rPr>
              <w:noProof/>
            </w:rPr>
            <w:t xml:space="preserve"> </w:t>
          </w:r>
          <w:r w:rsidR="009D0B5E" w:rsidRPr="009D0B5E">
            <w:rPr>
              <w:noProof/>
            </w:rPr>
            <w:t>[6]</w:t>
          </w:r>
          <w:r>
            <w:fldChar w:fldCharType="end"/>
          </w:r>
        </w:sdtContent>
      </w:sdt>
      <w:r>
        <w:t>.</w:t>
      </w:r>
    </w:p>
    <w:p w14:paraId="4209C90F" w14:textId="69E88874" w:rsidR="00560D2B" w:rsidRDefault="00560D2B" w:rsidP="006307FB">
      <w:pPr>
        <w:spacing w:line="276" w:lineRule="auto"/>
      </w:pPr>
    </w:p>
    <w:p w14:paraId="18C7BDC2" w14:textId="131B3A41" w:rsidR="00560D2B" w:rsidRPr="00560D2B" w:rsidRDefault="00560D2B" w:rsidP="006307FB">
      <w:pPr>
        <w:spacing w:line="276" w:lineRule="auto"/>
      </w:pPr>
      <w:r>
        <w:t xml:space="preserve">FMOD studio greatly aided in development, as this sound effects engine and authoring tool is primarily designed for video game scoring and sound design. </w:t>
      </w:r>
      <w:sdt>
        <w:sdtPr>
          <w:id w:val="1862402774"/>
          <w:citation/>
        </w:sdtPr>
        <w:sdtContent>
          <w:r>
            <w:fldChar w:fldCharType="begin"/>
          </w:r>
          <w:r>
            <w:instrText xml:space="preserve"> CITATION Fir17 \l 1033 </w:instrText>
          </w:r>
          <w:r>
            <w:fldChar w:fldCharType="separate"/>
          </w:r>
          <w:r w:rsidR="009D0B5E" w:rsidRPr="009D0B5E">
            <w:rPr>
              <w:noProof/>
            </w:rPr>
            <w:t>[7]</w:t>
          </w:r>
          <w:r>
            <w:fldChar w:fldCharType="end"/>
          </w:r>
        </w:sdtContent>
      </w:sdt>
    </w:p>
    <w:p w14:paraId="1C287A94" w14:textId="2C50C097" w:rsidR="008E7CA7" w:rsidRDefault="008E7CA7" w:rsidP="006307FB">
      <w:pPr>
        <w:pStyle w:val="Heading3"/>
        <w:spacing w:line="276" w:lineRule="auto"/>
      </w:pPr>
      <w:bookmarkStart w:id="9" w:name="_Toc529282613"/>
      <w:r>
        <w:lastRenderedPageBreak/>
        <w:t>Background Ambient Music Compositions</w:t>
      </w:r>
      <w:bookmarkEnd w:id="9"/>
    </w:p>
    <w:p w14:paraId="3B250EC0" w14:textId="58AEF210" w:rsidR="008E7CA7" w:rsidRDefault="008E7CA7" w:rsidP="006307FB">
      <w:pPr>
        <w:pStyle w:val="Heading3"/>
        <w:spacing w:line="276" w:lineRule="auto"/>
      </w:pPr>
      <w:bookmarkStart w:id="10" w:name="_Toc529282614"/>
      <w:r>
        <w:t>Sound Effects for Interactable Objects</w:t>
      </w:r>
      <w:bookmarkEnd w:id="10"/>
    </w:p>
    <w:p w14:paraId="4A893BC9" w14:textId="0740717E" w:rsidR="00EA7057" w:rsidRDefault="00EA7057" w:rsidP="006307FB">
      <w:pPr>
        <w:pStyle w:val="Heading3"/>
        <w:spacing w:line="276" w:lineRule="auto"/>
      </w:pPr>
      <w:bookmarkStart w:id="11" w:name="_Toc529282615"/>
      <w:r>
        <w:t>MIDI Arpeggiator</w:t>
      </w:r>
      <w:bookmarkEnd w:id="11"/>
    </w:p>
    <w:p w14:paraId="752EB5CF" w14:textId="293431C4" w:rsidR="00EA7057" w:rsidRPr="00EA7057" w:rsidRDefault="00EA7057" w:rsidP="006307FB">
      <w:pPr>
        <w:spacing w:line="276" w:lineRule="auto"/>
      </w:pPr>
      <w:r w:rsidRPr="00EA7057">
        <w:t>I</w:t>
      </w:r>
      <w:r>
        <w:t xml:space="preserve"> composed audio to feed into Unity scripts that </w:t>
      </w:r>
      <w:r w:rsidRPr="00EA7057">
        <w:t xml:space="preserve">allows the player to automatically step through a sequence of notes based on </w:t>
      </w:r>
      <w:r>
        <w:t>their</w:t>
      </w:r>
      <w:r w:rsidRPr="00EA7057">
        <w:t xml:space="preserve"> input</w:t>
      </w:r>
      <w:r>
        <w:t>, t</w:t>
      </w:r>
      <w:r w:rsidRPr="00EA7057">
        <w:t>hus creating an arpeggio</w:t>
      </w:r>
      <w:r w:rsidR="00796D8C">
        <w:t>.</w:t>
      </w:r>
      <w:sdt>
        <w:sdtPr>
          <w:id w:val="-729923733"/>
          <w:citation/>
        </w:sdtPr>
        <w:sdtEndPr>
          <w:rPr>
            <w:vertAlign w:val="superscript"/>
          </w:rPr>
        </w:sdtEndPr>
        <w:sdtContent>
          <w:r w:rsidR="00A4123A">
            <w:rPr>
              <w:vertAlign w:val="superscript"/>
            </w:rPr>
            <w:fldChar w:fldCharType="begin"/>
          </w:r>
          <w:r w:rsidR="00796D8C">
            <w:rPr>
              <w:vertAlign w:val="superscript"/>
            </w:rPr>
            <w:instrText xml:space="preserve">CITATION Wik18 \l 1033 </w:instrText>
          </w:r>
          <w:r w:rsidR="00A4123A">
            <w:rPr>
              <w:vertAlign w:val="superscript"/>
            </w:rPr>
            <w:fldChar w:fldCharType="separate"/>
          </w:r>
          <w:r w:rsidR="009D0B5E">
            <w:rPr>
              <w:noProof/>
              <w:vertAlign w:val="superscript"/>
            </w:rPr>
            <w:t xml:space="preserve"> </w:t>
          </w:r>
          <w:r w:rsidR="009D0B5E" w:rsidRPr="009D0B5E">
            <w:rPr>
              <w:noProof/>
            </w:rPr>
            <w:t>[8]</w:t>
          </w:r>
          <w:r w:rsidR="00A4123A">
            <w:rPr>
              <w:vertAlign w:val="superscript"/>
            </w:rPr>
            <w:fldChar w:fldCharType="end"/>
          </w:r>
        </w:sdtContent>
      </w:sdt>
      <w:r w:rsidR="00A4123A">
        <w:t xml:space="preserve"> </w:t>
      </w:r>
      <w:r>
        <w:t>By converting the floating stones to triggers, the players can layer arpeggiations to build their musical work.</w:t>
      </w:r>
      <w:r>
        <w:br/>
      </w:r>
      <w:r>
        <w:br/>
        <w:t>Allowing this kind of leniency for the player in triggering sounds required implementing musical structure, to ensure that most combinations would still sound pleasing to the ear. To do so, I composed audio clips using standard arpeggiated patterns</w:t>
      </w:r>
      <w:sdt>
        <w:sdtPr>
          <w:id w:val="-337618358"/>
          <w:citation/>
        </w:sdtPr>
        <w:sdtContent>
          <w:r w:rsidR="00796D8C">
            <w:fldChar w:fldCharType="begin"/>
          </w:r>
          <w:r w:rsidR="00796D8C">
            <w:instrText xml:space="preserve"> CITATION Jak18 \l 1033 </w:instrText>
          </w:r>
          <w:r w:rsidR="00796D8C">
            <w:fldChar w:fldCharType="separate"/>
          </w:r>
          <w:r w:rsidR="009D0B5E">
            <w:rPr>
              <w:noProof/>
            </w:rPr>
            <w:t xml:space="preserve"> </w:t>
          </w:r>
          <w:r w:rsidR="009D0B5E" w:rsidRPr="009D0B5E">
            <w:rPr>
              <w:noProof/>
            </w:rPr>
            <w:t>[9]</w:t>
          </w:r>
          <w:r w:rsidR="00796D8C">
            <w:fldChar w:fldCharType="end"/>
          </w:r>
        </w:sdtContent>
      </w:sdt>
      <w:r w:rsidR="00796D8C">
        <w:t xml:space="preserve"> that allowed both freedom in creation for the user, yet substantial structure to yield sounds that would be pleasing to the Western ear.</w:t>
      </w:r>
      <w:sdt>
        <w:sdtPr>
          <w:id w:val="1926291271"/>
          <w:citation/>
        </w:sdtPr>
        <w:sdtContent>
          <w:r w:rsidR="00796D8C">
            <w:fldChar w:fldCharType="begin"/>
          </w:r>
          <w:r w:rsidR="00796D8C">
            <w:instrText xml:space="preserve"> CITATION Jor16 \l 1033 </w:instrText>
          </w:r>
          <w:r w:rsidR="00796D8C">
            <w:fldChar w:fldCharType="separate"/>
          </w:r>
          <w:r w:rsidR="009D0B5E">
            <w:rPr>
              <w:noProof/>
            </w:rPr>
            <w:t xml:space="preserve"> </w:t>
          </w:r>
          <w:r w:rsidR="009D0B5E" w:rsidRPr="009D0B5E">
            <w:rPr>
              <w:noProof/>
            </w:rPr>
            <w:t>[10]</w:t>
          </w:r>
          <w:r w:rsidR="00796D8C">
            <w:fldChar w:fldCharType="end"/>
          </w:r>
        </w:sdtContent>
      </w:sdt>
    </w:p>
    <w:p w14:paraId="48EFD5AF" w14:textId="18516434" w:rsidR="008E7CA7" w:rsidRPr="008E7CA7" w:rsidRDefault="008E7CA7" w:rsidP="006307FB">
      <w:pPr>
        <w:pStyle w:val="Heading2"/>
        <w:spacing w:line="276" w:lineRule="auto"/>
      </w:pPr>
      <w:bookmarkStart w:id="12" w:name="_Toc529282616"/>
      <w:r>
        <w:t>Version Control</w:t>
      </w:r>
      <w:bookmarkEnd w:id="12"/>
    </w:p>
    <w:p w14:paraId="68D317E1" w14:textId="32005B43" w:rsidR="00BA4E98" w:rsidRDefault="008E7CA7" w:rsidP="006307FB">
      <w:pPr>
        <w:spacing w:line="276" w:lineRule="auto"/>
      </w:pPr>
      <w:r>
        <w:t xml:space="preserve">For ease of personal record keeping and the ability to </w:t>
      </w:r>
      <w:proofErr w:type="gramStart"/>
      <w:r>
        <w:t>revert back</w:t>
      </w:r>
      <w:proofErr w:type="gramEnd"/>
      <w:r>
        <w:t xml:space="preserve"> to prior editions in the case of fault, I used Git</w:t>
      </w:r>
      <w:r w:rsidR="003A1364">
        <w:t>H</w:t>
      </w:r>
      <w:r>
        <w:t>ub</w:t>
      </w:r>
      <w:sdt>
        <w:sdtPr>
          <w:id w:val="558763709"/>
          <w:citation/>
        </w:sdtPr>
        <w:sdtContent>
          <w:r w:rsidR="003A1364">
            <w:fldChar w:fldCharType="begin"/>
          </w:r>
          <w:r w:rsidR="003A1364">
            <w:instrText xml:space="preserve"> CITATION Git18 \l 1033 </w:instrText>
          </w:r>
          <w:r w:rsidR="003A1364">
            <w:fldChar w:fldCharType="separate"/>
          </w:r>
          <w:r w:rsidR="009D0B5E">
            <w:rPr>
              <w:noProof/>
            </w:rPr>
            <w:t xml:space="preserve"> </w:t>
          </w:r>
          <w:r w:rsidR="009D0B5E" w:rsidRPr="009D0B5E">
            <w:rPr>
              <w:noProof/>
            </w:rPr>
            <w:t>[11]</w:t>
          </w:r>
          <w:r w:rsidR="003A1364">
            <w:fldChar w:fldCharType="end"/>
          </w:r>
        </w:sdtContent>
      </w:sdt>
      <w:r>
        <w:t xml:space="preserve"> to document my changes and have a reliable backup of version of my project.</w:t>
      </w:r>
    </w:p>
    <w:p w14:paraId="03DC43B9" w14:textId="055A0088" w:rsidR="005E568A" w:rsidRPr="001E7A49" w:rsidRDefault="005E568A" w:rsidP="006307FB">
      <w:pPr>
        <w:pStyle w:val="Heading1"/>
        <w:spacing w:line="276" w:lineRule="auto"/>
      </w:pPr>
      <w:bookmarkStart w:id="13" w:name="_Toc529282617"/>
      <w:r w:rsidRPr="001E7A49">
        <w:t>Implementation</w:t>
      </w:r>
      <w:bookmarkEnd w:id="13"/>
    </w:p>
    <w:p w14:paraId="0BCD677C" w14:textId="07E90884" w:rsidR="00C97343" w:rsidRPr="001E7A49" w:rsidRDefault="00E97A81" w:rsidP="006307FB">
      <w:pPr>
        <w:spacing w:line="276" w:lineRule="auto"/>
      </w:pPr>
      <w:r w:rsidRPr="001E7A49">
        <w:t xml:space="preserve">Overview of the development process, including technologies used and </w:t>
      </w:r>
      <w:r w:rsidR="001E7A49" w:rsidRPr="001E7A49">
        <w:t>the nuances of working with these technologies. Structure of this section is largely chronological in terms of my work process.</w:t>
      </w:r>
    </w:p>
    <w:p w14:paraId="636A5F9E" w14:textId="0FF573AF" w:rsidR="00E97A81" w:rsidRDefault="00E97A81" w:rsidP="006307FB">
      <w:pPr>
        <w:pStyle w:val="Heading2"/>
        <w:spacing w:line="276" w:lineRule="auto"/>
      </w:pPr>
      <w:bookmarkStart w:id="14" w:name="_Toc529282618"/>
      <w:r w:rsidRPr="001E7A49">
        <w:t>Unity Development Kits</w:t>
      </w:r>
      <w:bookmarkEnd w:id="14"/>
    </w:p>
    <w:p w14:paraId="053F3691" w14:textId="01575A63" w:rsidR="001609AD" w:rsidRDefault="001609AD" w:rsidP="001609AD">
      <w:pPr>
        <w:pStyle w:val="Heading3"/>
      </w:pPr>
      <w:r>
        <w:t xml:space="preserve">Oculus </w:t>
      </w:r>
      <w:r w:rsidR="00E078C5">
        <w:t>Avatar SDK</w:t>
      </w:r>
    </w:p>
    <w:p w14:paraId="11D2294F" w14:textId="59448B58" w:rsidR="001609AD" w:rsidRPr="001609AD" w:rsidRDefault="00E078C5" w:rsidP="001609AD">
      <w:r>
        <w:t xml:space="preserve">This software development kit was a great assist in developing this virtual reality environment. </w:t>
      </w:r>
      <w:r w:rsidR="001A044F">
        <w:t xml:space="preserve">Collision detection with the </w:t>
      </w:r>
      <w:proofErr w:type="spellStart"/>
      <w:r w:rsidR="001A044F">
        <w:t>OVRAvatar</w:t>
      </w:r>
      <w:proofErr w:type="spellEnd"/>
      <w:r w:rsidR="001A044F">
        <w:t xml:space="preserve"> did not come easily. Though this development kit handled communication with the Oculus hardware cleanly, basic operations such as collision detection were not built in. I therefore modified the provided scripts to behave how I needed them to: I programmed the included bone meshes within the </w:t>
      </w:r>
      <w:proofErr w:type="spellStart"/>
      <w:r w:rsidR="001A044F">
        <w:t>OVRAvatar’s</w:t>
      </w:r>
      <w:proofErr w:type="spellEnd"/>
      <w:r w:rsidR="001A044F">
        <w:t xml:space="preserve"> hand to each collide with the objects I marked as musical objects.</w:t>
      </w:r>
    </w:p>
    <w:p w14:paraId="21329842" w14:textId="77777777" w:rsidR="001609AD" w:rsidRDefault="001609AD" w:rsidP="001609AD">
      <w:pPr>
        <w:pStyle w:val="Heading3"/>
      </w:pPr>
      <w:r>
        <w:t>Unity Terrain Engine</w:t>
      </w:r>
    </w:p>
    <w:p w14:paraId="323DA376" w14:textId="126C92B2" w:rsidR="00A7367D" w:rsidRDefault="001A044F" w:rsidP="006307FB">
      <w:pPr>
        <w:spacing w:line="276" w:lineRule="auto"/>
      </w:pPr>
      <w:r>
        <w:t xml:space="preserve">To </w:t>
      </w:r>
      <w:r w:rsidR="00B555A3">
        <w:t>model the surrounding environment, I used Unity’s robust built</w:t>
      </w:r>
      <w:r w:rsidR="00A73B0B">
        <w:t>-</w:t>
      </w:r>
      <w:r w:rsidR="00B555A3">
        <w:t>in terrain engine</w:t>
      </w:r>
      <w:r w:rsidR="007379F6">
        <w:t>.</w:t>
      </w:r>
      <w:r w:rsidR="000F0806">
        <w:t xml:space="preserve"> The editor includes tools to raise and lower the terrain mesh, level the mesh, add water in local minimum vertex locations, paint textures, and add and remove trees or grass. The editor includes a variety of brush presets to paint the vertex locations, tree or grass locations, and textures. Custom brush patterns can be loaded in via 2D gr</w:t>
      </w:r>
      <w:r w:rsidR="00A7367D">
        <w:t>ayscale</w:t>
      </w:r>
      <w:r w:rsidR="000F0806">
        <w:t xml:space="preserve"> images, a functionality </w:t>
      </w:r>
      <w:proofErr w:type="gramStart"/>
      <w:r w:rsidR="000F0806">
        <w:t>similar to</w:t>
      </w:r>
      <w:proofErr w:type="gramEnd"/>
      <w:r w:rsidR="000F0806">
        <w:t xml:space="preserve"> height mapping but on a more granular level.</w:t>
      </w:r>
      <w:r w:rsidR="0000476C">
        <w:t xml:space="preserve"> Height mapping takes in a grayscale image representing heights (lighter spots corresponding to higher locations, darker to lower), </w:t>
      </w:r>
    </w:p>
    <w:p w14:paraId="0CDDE36E" w14:textId="77777777" w:rsidR="00A7367D" w:rsidRDefault="00A7367D" w:rsidP="006307FB">
      <w:pPr>
        <w:spacing w:line="276" w:lineRule="auto"/>
      </w:pPr>
    </w:p>
    <w:p w14:paraId="59A1CC06" w14:textId="77777777" w:rsidR="00153C30" w:rsidRDefault="00A7367D" w:rsidP="006307FB">
      <w:pPr>
        <w:spacing w:line="276" w:lineRule="auto"/>
      </w:pPr>
      <w:r>
        <w:lastRenderedPageBreak/>
        <w:t xml:space="preserve">The engine driving creation of trees for the terrain is equally robust; developers also are given the option of modeling their own trees using the built in </w:t>
      </w:r>
      <w:proofErr w:type="spellStart"/>
      <w:r>
        <w:t>SpeedTree</w:t>
      </w:r>
      <w:proofErr w:type="spellEnd"/>
      <w:r>
        <w:t xml:space="preserve"> Modeler</w:t>
      </w:r>
      <w:r w:rsidR="0000476C">
        <w:t xml:space="preserve"> </w:t>
      </w:r>
      <w:r>
        <w:t xml:space="preserve">(form IDV, </w:t>
      </w:r>
      <w:proofErr w:type="spellStart"/>
      <w:r>
        <w:t>inc.</w:t>
      </w:r>
      <w:proofErr w:type="spellEnd"/>
      <w:r>
        <w:t>)</w:t>
      </w:r>
      <w:r w:rsidR="0000476C" w:rsidRPr="0000476C">
        <w:t xml:space="preserve"> </w:t>
      </w:r>
      <w:sdt>
        <w:sdtPr>
          <w:id w:val="1681239671"/>
          <w:citation/>
        </w:sdtPr>
        <w:sdtContent>
          <w:r w:rsidR="0000476C">
            <w:fldChar w:fldCharType="begin"/>
          </w:r>
          <w:r w:rsidR="0000476C">
            <w:instrText xml:space="preserve"> CITATION IDV17 \l 1033 </w:instrText>
          </w:r>
          <w:r w:rsidR="0000476C">
            <w:fldChar w:fldCharType="separate"/>
          </w:r>
          <w:r w:rsidR="009D0B5E" w:rsidRPr="009D0B5E">
            <w:rPr>
              <w:noProof/>
            </w:rPr>
            <w:t>[12]</w:t>
          </w:r>
          <w:r w:rsidR="0000476C">
            <w:fldChar w:fldCharType="end"/>
          </w:r>
        </w:sdtContent>
      </w:sdt>
      <w:r>
        <w:t xml:space="preserve"> to create trees with advanced visual effects such as smooth LOD transition, fast billboarding, and natural wind animation.</w:t>
      </w:r>
    </w:p>
    <w:p w14:paraId="03C97F9E" w14:textId="77777777" w:rsidR="00153C30" w:rsidRDefault="00153C30" w:rsidP="006307FB">
      <w:pPr>
        <w:spacing w:line="276" w:lineRule="auto"/>
      </w:pPr>
    </w:p>
    <w:p w14:paraId="7DA963B3" w14:textId="77777777" w:rsidR="002800C9" w:rsidRDefault="002800C9" w:rsidP="002800C9">
      <w:pPr>
        <w:pStyle w:val="Heading2"/>
      </w:pPr>
      <w:r>
        <w:t>Audio Visualizer</w:t>
      </w:r>
    </w:p>
    <w:p w14:paraId="04C3F4F0" w14:textId="2C93DF4C" w:rsidR="002800C9" w:rsidRDefault="002800C9" w:rsidP="002800C9">
      <w:pPr>
        <w:pStyle w:val="Heading3"/>
      </w:pPr>
      <w:r>
        <w:t>Fast Fourier Transform</w:t>
      </w:r>
    </w:p>
    <w:p w14:paraId="3FEA32F6" w14:textId="7D53D1E9" w:rsidR="002800C9" w:rsidRPr="002800C9" w:rsidRDefault="002800C9" w:rsidP="002800C9">
      <w:r>
        <w:t xml:space="preserve">Built into </w:t>
      </w:r>
      <w:r w:rsidR="00BE63BF">
        <w:t>Unity’s SDK.</w:t>
      </w:r>
      <w:bookmarkStart w:id="15" w:name="_GoBack"/>
      <w:bookmarkEnd w:id="15"/>
    </w:p>
    <w:p w14:paraId="5663C0A3" w14:textId="502167B1" w:rsidR="007379F6" w:rsidRPr="007379F6" w:rsidRDefault="002800C9" w:rsidP="002800C9">
      <w:pPr>
        <w:pStyle w:val="Heading3"/>
      </w:pPr>
      <w:r>
        <w:t>Bandwidth Modifier</w:t>
      </w:r>
      <w:r w:rsidR="007379F6">
        <w:br/>
      </w:r>
    </w:p>
    <w:p w14:paraId="0EB12538" w14:textId="031B188F" w:rsidR="001E7A49" w:rsidRDefault="00E97A81" w:rsidP="006307FB">
      <w:pPr>
        <w:pStyle w:val="Heading2"/>
        <w:spacing w:line="276" w:lineRule="auto"/>
      </w:pPr>
      <w:bookmarkStart w:id="16" w:name="_Toc529282619"/>
      <w:r w:rsidRPr="001E7A49">
        <w:t xml:space="preserve">Ableton </w:t>
      </w:r>
      <w:r w:rsidR="008E7CA7">
        <w:t xml:space="preserve">Live 10 </w:t>
      </w:r>
      <w:r w:rsidRPr="001E7A49">
        <w:t>Music Editing</w:t>
      </w:r>
      <w:bookmarkEnd w:id="16"/>
    </w:p>
    <w:p w14:paraId="31E30C56" w14:textId="04967F80" w:rsidR="007379F6" w:rsidRPr="007379F6" w:rsidRDefault="007379F6" w:rsidP="006307FB">
      <w:pPr>
        <w:spacing w:line="276" w:lineRule="auto"/>
      </w:pPr>
      <w:r>
        <w:t>Bulleted list.</w:t>
      </w:r>
      <w:r>
        <w:br/>
      </w:r>
    </w:p>
    <w:p w14:paraId="10EB1E16" w14:textId="3CED9C9A" w:rsidR="00E97A81" w:rsidRPr="001E7A49" w:rsidRDefault="00C97343" w:rsidP="006307FB">
      <w:pPr>
        <w:pStyle w:val="Heading2"/>
        <w:spacing w:line="276" w:lineRule="auto"/>
      </w:pPr>
      <w:bookmarkStart w:id="17" w:name="_Toc529282620"/>
      <w:r w:rsidRPr="001E7A49">
        <w:t>Obstacles</w:t>
      </w:r>
      <w:bookmarkEnd w:id="17"/>
    </w:p>
    <w:p w14:paraId="55182024" w14:textId="6988EB85" w:rsidR="00E97A81" w:rsidRPr="001E7A49" w:rsidRDefault="00E97A81" w:rsidP="006307FB">
      <w:pPr>
        <w:spacing w:line="276" w:lineRule="auto"/>
      </w:pPr>
      <w:r w:rsidRPr="001E7A49">
        <w:t>This section documents the most notable impediments that arose during development, from platform issues to nuances of designing for virtual reality environments.</w:t>
      </w:r>
    </w:p>
    <w:p w14:paraId="52E13FCE" w14:textId="0C634B21" w:rsidR="00E97A81" w:rsidRPr="001E7A49" w:rsidRDefault="00E97A81" w:rsidP="006307FB">
      <w:pPr>
        <w:pStyle w:val="Heading3"/>
        <w:spacing w:line="276" w:lineRule="auto"/>
      </w:pPr>
      <w:bookmarkStart w:id="18" w:name="_Toc529282621"/>
      <w:r w:rsidRPr="001E7A49">
        <w:t>Platform Capabilities</w:t>
      </w:r>
      <w:bookmarkEnd w:id="18"/>
    </w:p>
    <w:p w14:paraId="2987ADD8" w14:textId="4428A03F" w:rsidR="00C97343" w:rsidRPr="001E7A49" w:rsidRDefault="00C97343" w:rsidP="006307FB">
      <w:pPr>
        <w:spacing w:line="276" w:lineRule="auto"/>
      </w:pPr>
      <w:r w:rsidRPr="001E7A49">
        <w:t>Initial development was conducted on a MacBook Pro, Mid 2012; though a versatile machine, due to the architecture and design The Oculus</w:t>
      </w:r>
      <w:r w:rsidR="009D0B5E">
        <w:t xml:space="preserve"> </w:t>
      </w:r>
      <w:r w:rsidR="00B730CE">
        <w:t>VR</w:t>
      </w:r>
      <w:r w:rsidRPr="001E7A49">
        <w:t xml:space="preserve"> development kits </w:t>
      </w:r>
      <w:sdt>
        <w:sdtPr>
          <w:id w:val="499776933"/>
          <w:citation/>
        </w:sdtPr>
        <w:sdtContent>
          <w:r w:rsidR="00B730CE">
            <w:fldChar w:fldCharType="begin"/>
          </w:r>
          <w:r w:rsidR="00B730CE">
            <w:instrText xml:space="preserve"> CITATION Ocu17 \l 1033 </w:instrText>
          </w:r>
          <w:r w:rsidR="00B730CE">
            <w:fldChar w:fldCharType="separate"/>
          </w:r>
          <w:r w:rsidR="009D0B5E" w:rsidRPr="009D0B5E">
            <w:rPr>
              <w:noProof/>
            </w:rPr>
            <w:t>[4]</w:t>
          </w:r>
          <w:r w:rsidR="00B730CE">
            <w:fldChar w:fldCharType="end"/>
          </w:r>
        </w:sdtContent>
      </w:sdt>
      <w:r w:rsidR="00B730CE">
        <w:t xml:space="preserve"> </w:t>
      </w:r>
      <w:r w:rsidRPr="001E7A49">
        <w:t xml:space="preserve">were able to be installed and developed with in the Unity version of </w:t>
      </w:r>
      <w:proofErr w:type="spellStart"/>
      <w:r w:rsidRPr="001E7A49">
        <w:t>MonoDevelop</w:t>
      </w:r>
      <w:proofErr w:type="spellEnd"/>
      <w:r w:rsidRPr="001E7A49">
        <w:t>, but this machine has no support for running the actual headset. Developing in this manner was a tedious process, as testing could only occur at a much slower rate.</w:t>
      </w:r>
    </w:p>
    <w:p w14:paraId="73258482" w14:textId="3ADDB41D" w:rsidR="00BA4E98" w:rsidRDefault="005D386D" w:rsidP="006307FB">
      <w:pPr>
        <w:spacing w:line="276" w:lineRule="auto"/>
      </w:pPr>
      <w:r>
        <w:br/>
      </w:r>
      <w:r w:rsidR="00C97343" w:rsidRPr="001E7A49">
        <w:t>For example, post-processing effects – such as chromatic aberration and motion blur (included in Unity’s post-processing plugin – immediately caused discomfort once displayed in the Oculus headset. When testing on-screen, these effects seemed harmless; it is important to note that discrepancies in quality can be easily overlooked if development is not concurrently checked in the VR environment.</w:t>
      </w:r>
      <w:r>
        <w:br/>
      </w:r>
    </w:p>
    <w:p w14:paraId="359713F2" w14:textId="1C5F6DC8" w:rsidR="005E568A" w:rsidRDefault="005E568A" w:rsidP="006307FB">
      <w:pPr>
        <w:pStyle w:val="Heading1"/>
        <w:spacing w:line="276" w:lineRule="auto"/>
      </w:pPr>
      <w:bookmarkStart w:id="19" w:name="_Toc529282622"/>
      <w:r w:rsidRPr="001E7A49">
        <w:t>Analysis and Verification</w:t>
      </w:r>
      <w:bookmarkEnd w:id="19"/>
    </w:p>
    <w:p w14:paraId="14035745" w14:textId="3EA72C76" w:rsidR="005D386D" w:rsidRPr="005D386D" w:rsidRDefault="005D386D" w:rsidP="006307FB">
      <w:pPr>
        <w:spacing w:line="276" w:lineRule="auto"/>
      </w:pPr>
      <w:r>
        <w:t>Bulleted list.</w:t>
      </w:r>
      <w:r>
        <w:br/>
      </w:r>
    </w:p>
    <w:p w14:paraId="3D1B41A8" w14:textId="1E083C33" w:rsidR="00C97343" w:rsidRPr="001E7A49" w:rsidRDefault="00C97343" w:rsidP="006307FB">
      <w:pPr>
        <w:pStyle w:val="Heading2"/>
        <w:spacing w:line="276" w:lineRule="auto"/>
      </w:pPr>
      <w:bookmarkStart w:id="20" w:name="_Toc529282623"/>
      <w:r w:rsidRPr="001E7A49">
        <w:lastRenderedPageBreak/>
        <w:t>Playtesting</w:t>
      </w:r>
      <w:bookmarkEnd w:id="20"/>
    </w:p>
    <w:p w14:paraId="0B6E84E8" w14:textId="715446B1" w:rsidR="00E97A81" w:rsidRDefault="003E364C" w:rsidP="006307FB">
      <w:pPr>
        <w:pStyle w:val="Heading3"/>
        <w:spacing w:line="276" w:lineRule="auto"/>
      </w:pPr>
      <w:bookmarkStart w:id="21" w:name="_Toc529282624"/>
      <w:r w:rsidRPr="001E7A49">
        <w:t>Survey Results</w:t>
      </w:r>
      <w:bookmarkEnd w:id="21"/>
    </w:p>
    <w:p w14:paraId="4928EDD6" w14:textId="7216BE8A" w:rsidR="005D386D" w:rsidRPr="005D386D" w:rsidRDefault="003B467A" w:rsidP="006307FB">
      <w:pPr>
        <w:spacing w:line="276" w:lineRule="auto"/>
      </w:pPr>
      <w:r>
        <w:t>Link to Google Forms…</w:t>
      </w:r>
      <w:r>
        <w:br/>
      </w:r>
    </w:p>
    <w:p w14:paraId="11270C72" w14:textId="6D98A892" w:rsidR="003E364C" w:rsidRDefault="003E364C" w:rsidP="006307FB">
      <w:pPr>
        <w:pStyle w:val="Heading3"/>
        <w:spacing w:line="276" w:lineRule="auto"/>
      </w:pPr>
      <w:bookmarkStart w:id="22" w:name="_Toc529282625"/>
      <w:r w:rsidRPr="001E7A49">
        <w:t>Reviews</w:t>
      </w:r>
      <w:bookmarkEnd w:id="22"/>
    </w:p>
    <w:p w14:paraId="1487CD5F" w14:textId="07E5E866" w:rsidR="003B467A" w:rsidRPr="003B467A" w:rsidRDefault="003B467A" w:rsidP="006307FB">
      <w:pPr>
        <w:spacing w:line="276" w:lineRule="auto"/>
      </w:pPr>
      <w:r>
        <w:t>First-hand accounts.</w:t>
      </w:r>
      <w:r>
        <w:br/>
      </w:r>
    </w:p>
    <w:p w14:paraId="2966072A" w14:textId="1A114D3A" w:rsidR="00C97343" w:rsidRDefault="003E364C" w:rsidP="006307FB">
      <w:pPr>
        <w:pStyle w:val="Heading2"/>
        <w:spacing w:line="276" w:lineRule="auto"/>
      </w:pPr>
      <w:bookmarkStart w:id="23" w:name="_Toc529282626"/>
      <w:r w:rsidRPr="001E7A49">
        <w:t>Industry Specialist Review</w:t>
      </w:r>
      <w:bookmarkEnd w:id="23"/>
    </w:p>
    <w:p w14:paraId="23C0FAEB" w14:textId="40C1B3C2" w:rsidR="00E97A81" w:rsidRPr="001E7A49" w:rsidRDefault="003B467A" w:rsidP="006307FB">
      <w:pPr>
        <w:spacing w:line="276" w:lineRule="auto"/>
      </w:pPr>
      <w:r>
        <w:t>Thanks Dad.</w:t>
      </w:r>
    </w:p>
    <w:p w14:paraId="11DE6DFB" w14:textId="2E617F63" w:rsidR="005E568A" w:rsidRDefault="005E568A" w:rsidP="006307FB">
      <w:pPr>
        <w:pStyle w:val="Heading1"/>
        <w:spacing w:line="276" w:lineRule="auto"/>
      </w:pPr>
      <w:bookmarkStart w:id="24" w:name="_Toc529282627"/>
      <w:r w:rsidRPr="001E7A49">
        <w:t>Interdisciplinary Connections</w:t>
      </w:r>
      <w:bookmarkEnd w:id="24"/>
    </w:p>
    <w:p w14:paraId="6D60CE9B" w14:textId="0C73E923" w:rsidR="005D386D" w:rsidRDefault="005D386D" w:rsidP="006307FB">
      <w:pPr>
        <w:pStyle w:val="Heading2"/>
        <w:spacing w:line="276" w:lineRule="auto"/>
      </w:pPr>
      <w:bookmarkStart w:id="25" w:name="_Toc529282628"/>
      <w:r>
        <w:t>Start.</w:t>
      </w:r>
      <w:bookmarkEnd w:id="25"/>
    </w:p>
    <w:p w14:paraId="55C3A08E" w14:textId="6219E2E8" w:rsidR="003B467A" w:rsidRPr="003B467A" w:rsidRDefault="003B467A" w:rsidP="006307FB">
      <w:pPr>
        <w:spacing w:line="276" w:lineRule="auto"/>
      </w:pPr>
      <w:r>
        <w:t>Computer Science, Music, and Computer Graphics happily married. Polyamorous. Woo lol</w:t>
      </w:r>
    </w:p>
    <w:p w14:paraId="1F54A0B0" w14:textId="0BE6D824" w:rsidR="005E568A" w:rsidRDefault="005E568A" w:rsidP="006307FB">
      <w:pPr>
        <w:pStyle w:val="Heading1"/>
        <w:spacing w:line="276" w:lineRule="auto"/>
      </w:pPr>
      <w:bookmarkStart w:id="26" w:name="_Toc529282629"/>
      <w:r w:rsidRPr="001E7A49">
        <w:t>Related Work</w:t>
      </w:r>
      <w:bookmarkEnd w:id="26"/>
    </w:p>
    <w:p w14:paraId="31FEA35D" w14:textId="0E59EFEF" w:rsidR="002C0D39" w:rsidRPr="002C0D39" w:rsidRDefault="00862009" w:rsidP="006307FB">
      <w:pPr>
        <w:spacing w:line="276" w:lineRule="auto"/>
      </w:pPr>
      <w:r>
        <w:t xml:space="preserve">In this section I discuss previous work that inspired </w:t>
      </w:r>
      <w:r w:rsidR="00624E1C">
        <w:t xml:space="preserve">this </w:t>
      </w:r>
      <w:proofErr w:type="gramStart"/>
      <w:r w:rsidR="00624E1C">
        <w:t>project</w:t>
      </w:r>
      <w:r>
        <w:t>, and</w:t>
      </w:r>
      <w:proofErr w:type="gramEnd"/>
      <w:r>
        <w:t xml:space="preserve"> served as examples of </w:t>
      </w:r>
      <w:r w:rsidR="00624E1C">
        <w:t>what virtual reality musical experiences can achieve</w:t>
      </w:r>
      <w:r w:rsidR="002C0D39">
        <w:t>.</w:t>
      </w:r>
      <w:r w:rsidR="00624E1C">
        <w:t xml:space="preserve"> I describe applications ranging </w:t>
      </w:r>
      <w:proofErr w:type="spellStart"/>
      <w:r w:rsidR="00624E1C">
        <w:t>form</w:t>
      </w:r>
      <w:proofErr w:type="spellEnd"/>
      <w:r w:rsidR="00624E1C">
        <w:t xml:space="preserve"> simple music visualizers to interactive music-based </w:t>
      </w:r>
      <w:proofErr w:type="gramStart"/>
      <w:r w:rsidR="00624E1C">
        <w:t>games, and</w:t>
      </w:r>
      <w:proofErr w:type="gramEnd"/>
      <w:r w:rsidR="00624E1C">
        <w:t xml:space="preserve"> include discussion on the specific features </w:t>
      </w:r>
      <w:r w:rsidR="00624E1C">
        <w:t xml:space="preserve">of each </w:t>
      </w:r>
      <w:r w:rsidR="00624E1C">
        <w:t>that inspired the work behind Soundscape, as well as ideas for future work.</w:t>
      </w:r>
    </w:p>
    <w:p w14:paraId="43E645AE" w14:textId="6C2B09CE" w:rsidR="005D386D" w:rsidRDefault="002C0D39" w:rsidP="006307FB">
      <w:pPr>
        <w:pStyle w:val="Heading2"/>
        <w:spacing w:line="276" w:lineRule="auto"/>
      </w:pPr>
      <w:bookmarkStart w:id="27" w:name="_Toc529282630"/>
      <w:r>
        <w:t>VR: Music Visualizers / Interactive Applications</w:t>
      </w:r>
      <w:bookmarkEnd w:id="27"/>
    </w:p>
    <w:p w14:paraId="49017E1C" w14:textId="5EED5786" w:rsidR="002C0D39" w:rsidRPr="002C0D39" w:rsidRDefault="002C0D39" w:rsidP="006307FB">
      <w:pPr>
        <w:spacing w:line="276" w:lineRule="auto"/>
      </w:pPr>
      <w:r>
        <w:t>The following sections catalog previous work done in virtual reality for music visualization, or in interactive musical experiences. To varying degrees of complexity, interactivity, and visual and auditory intensities, the following examples proved to be great sources of inspiration.</w:t>
      </w:r>
    </w:p>
    <w:p w14:paraId="3814ED3A" w14:textId="1BC845F4" w:rsidR="003B467A" w:rsidRDefault="003B467A" w:rsidP="006307FB">
      <w:pPr>
        <w:pStyle w:val="Heading3"/>
        <w:spacing w:line="276" w:lineRule="auto"/>
      </w:pPr>
      <w:bookmarkStart w:id="28" w:name="_Toc529282631"/>
      <w:r>
        <w:t>Playthings VR</w:t>
      </w:r>
      <w:bookmarkEnd w:id="28"/>
    </w:p>
    <w:p w14:paraId="4BB78D23" w14:textId="4D09CE6A" w:rsidR="002C0D39" w:rsidRDefault="002C0D39" w:rsidP="006307FB">
      <w:pPr>
        <w:spacing w:line="276" w:lineRule="auto"/>
      </w:pPr>
      <w:r>
        <w:t>Link and speak of its awesomeness.</w:t>
      </w:r>
      <w:sdt>
        <w:sdtPr>
          <w:id w:val="-2111423384"/>
          <w:citation/>
        </w:sdtPr>
        <w:sdtContent>
          <w:r w:rsidR="00B730CE">
            <w:fldChar w:fldCharType="begin"/>
          </w:r>
          <w:r w:rsidR="00B730CE">
            <w:instrText xml:space="preserve"> CITATION Alw16 \l 1033 </w:instrText>
          </w:r>
          <w:r w:rsidR="00B730CE">
            <w:fldChar w:fldCharType="separate"/>
          </w:r>
          <w:r w:rsidR="009D0B5E">
            <w:rPr>
              <w:noProof/>
            </w:rPr>
            <w:t xml:space="preserve"> </w:t>
          </w:r>
          <w:r w:rsidR="009D0B5E" w:rsidRPr="009D0B5E">
            <w:rPr>
              <w:noProof/>
            </w:rPr>
            <w:t>[13]</w:t>
          </w:r>
          <w:r w:rsidR="00B730CE">
            <w:fldChar w:fldCharType="end"/>
          </w:r>
        </w:sdtContent>
      </w:sdt>
    </w:p>
    <w:p w14:paraId="041963D4" w14:textId="4630A819" w:rsidR="002C0D39" w:rsidRDefault="002C0D39" w:rsidP="006307FB">
      <w:pPr>
        <w:pStyle w:val="Heading3"/>
        <w:spacing w:line="276" w:lineRule="auto"/>
      </w:pPr>
      <w:bookmarkStart w:id="29" w:name="_Toc529282632"/>
      <w:r>
        <w:t>Beat Saber</w:t>
      </w:r>
      <w:bookmarkEnd w:id="29"/>
    </w:p>
    <w:p w14:paraId="53AD8FE9" w14:textId="0C40A7C8" w:rsidR="002C0D39" w:rsidRPr="002C0D39" w:rsidRDefault="002C0D39" w:rsidP="006307FB">
      <w:pPr>
        <w:spacing w:line="276" w:lineRule="auto"/>
      </w:pPr>
      <w:proofErr w:type="spellStart"/>
      <w:r>
        <w:t>Freakin</w:t>
      </w:r>
      <w:proofErr w:type="spellEnd"/>
      <w:r>
        <w:t xml:space="preserve"> awesome. So fun, cool, and relaxing.</w:t>
      </w:r>
      <w:r w:rsidR="00B730CE">
        <w:t xml:space="preserve"> </w:t>
      </w:r>
      <w:sdt>
        <w:sdtPr>
          <w:id w:val="-1538504522"/>
          <w:citation/>
        </w:sdtPr>
        <w:sdtContent>
          <w:r w:rsidR="00B730CE">
            <w:fldChar w:fldCharType="begin"/>
          </w:r>
          <w:r w:rsidR="00B730CE">
            <w:instrText xml:space="preserve"> CITATION Hyp \l 1033 </w:instrText>
          </w:r>
          <w:r w:rsidR="00B730CE">
            <w:fldChar w:fldCharType="separate"/>
          </w:r>
          <w:r w:rsidR="009D0B5E" w:rsidRPr="009D0B5E">
            <w:rPr>
              <w:noProof/>
            </w:rPr>
            <w:t>[14]</w:t>
          </w:r>
          <w:r w:rsidR="00B730CE">
            <w:fldChar w:fldCharType="end"/>
          </w:r>
        </w:sdtContent>
      </w:sdt>
    </w:p>
    <w:p w14:paraId="39113ACC" w14:textId="3A377544" w:rsidR="003B467A" w:rsidRDefault="003B467A" w:rsidP="006307FB">
      <w:pPr>
        <w:pStyle w:val="Heading3"/>
        <w:spacing w:line="276" w:lineRule="auto"/>
      </w:pPr>
      <w:bookmarkStart w:id="30" w:name="_Toc529282633"/>
      <w:proofErr w:type="spellStart"/>
      <w:r>
        <w:lastRenderedPageBreak/>
        <w:t>Raybeem</w:t>
      </w:r>
      <w:proofErr w:type="spellEnd"/>
      <w:r>
        <w:t xml:space="preserve"> VR Music Visualizer</w:t>
      </w:r>
      <w:bookmarkEnd w:id="30"/>
    </w:p>
    <w:p w14:paraId="32FCDCB7" w14:textId="27714D05" w:rsidR="002C0D39" w:rsidRDefault="002C0D39" w:rsidP="006307FB">
      <w:pPr>
        <w:spacing w:line="276" w:lineRule="auto"/>
      </w:pPr>
      <w:r>
        <w:t>Rinse and repeat of above.</w:t>
      </w:r>
      <w:r w:rsidR="00B730CE">
        <w:t xml:space="preserve"> </w:t>
      </w:r>
      <w:sdt>
        <w:sdtPr>
          <w:id w:val="49815571"/>
          <w:citation/>
        </w:sdtPr>
        <w:sdtContent>
          <w:r w:rsidR="00B730CE">
            <w:fldChar w:fldCharType="begin"/>
          </w:r>
          <w:r w:rsidR="00B730CE">
            <w:instrText xml:space="preserve"> CITATION Sok18 \l 1033 </w:instrText>
          </w:r>
          <w:r w:rsidR="00B730CE">
            <w:fldChar w:fldCharType="separate"/>
          </w:r>
          <w:r w:rsidR="009D0B5E" w:rsidRPr="009D0B5E">
            <w:rPr>
              <w:noProof/>
            </w:rPr>
            <w:t>[15]</w:t>
          </w:r>
          <w:r w:rsidR="00B730CE">
            <w:fldChar w:fldCharType="end"/>
          </w:r>
        </w:sdtContent>
      </w:sdt>
    </w:p>
    <w:p w14:paraId="71F4C537" w14:textId="77777777" w:rsidR="002C0D39" w:rsidRDefault="002C0D39" w:rsidP="006307FB">
      <w:pPr>
        <w:pStyle w:val="Heading2"/>
        <w:spacing w:line="276" w:lineRule="auto"/>
      </w:pPr>
      <w:bookmarkStart w:id="31" w:name="_Toc529282634"/>
      <w:r>
        <w:t>Music Visualizers / Interactive Musical Applications</w:t>
      </w:r>
      <w:bookmarkEnd w:id="31"/>
    </w:p>
    <w:p w14:paraId="0BBFC703" w14:textId="77777777" w:rsidR="002C0D39" w:rsidRDefault="002C0D39" w:rsidP="006307FB">
      <w:pPr>
        <w:pStyle w:val="Heading2"/>
        <w:spacing w:line="276" w:lineRule="auto"/>
      </w:pPr>
      <w:bookmarkStart w:id="32" w:name="_Toc529282635"/>
      <w:r>
        <w:t>Personal Previous Work</w:t>
      </w:r>
      <w:bookmarkEnd w:id="32"/>
    </w:p>
    <w:p w14:paraId="44F18D21" w14:textId="77777777" w:rsidR="002C0D39" w:rsidRDefault="002C0D39" w:rsidP="006307FB">
      <w:pPr>
        <w:pStyle w:val="Heading3"/>
        <w:spacing w:line="276" w:lineRule="auto"/>
      </w:pPr>
      <w:bookmarkStart w:id="33" w:name="_Toc529282636"/>
      <w:r>
        <w:t>Band Wagon</w:t>
      </w:r>
      <w:bookmarkEnd w:id="33"/>
    </w:p>
    <w:p w14:paraId="7C9A7955" w14:textId="1385DD46" w:rsidR="002C0D39" w:rsidRDefault="002C0D39" w:rsidP="006307FB">
      <w:pPr>
        <w:spacing w:line="276" w:lineRule="auto"/>
      </w:pPr>
      <w:r>
        <w:t>Prior (and concurrently) to developing Soundscape, I contributed in development to a rhythm-based game developed entirely in Unreal Engine 4</w:t>
      </w:r>
      <w:sdt>
        <w:sdtPr>
          <w:id w:val="1899633843"/>
          <w:citation/>
        </w:sdtPr>
        <w:sdtContent>
          <w:r w:rsidR="003A1364">
            <w:fldChar w:fldCharType="begin"/>
          </w:r>
          <w:r w:rsidR="003A1364">
            <w:instrText xml:space="preserve"> CITATION Epi18 \l 1033 </w:instrText>
          </w:r>
          <w:r w:rsidR="003A1364">
            <w:fldChar w:fldCharType="separate"/>
          </w:r>
          <w:r w:rsidR="009D0B5E">
            <w:rPr>
              <w:noProof/>
            </w:rPr>
            <w:t xml:space="preserve"> </w:t>
          </w:r>
          <w:r w:rsidR="009D0B5E" w:rsidRPr="009D0B5E">
            <w:rPr>
              <w:noProof/>
            </w:rPr>
            <w:t>[16]</w:t>
          </w:r>
          <w:r w:rsidR="003A1364">
            <w:fldChar w:fldCharType="end"/>
          </w:r>
        </w:sdtContent>
      </w:sdt>
      <w:r>
        <w:t>. Programming rhythm-based mechanics helped develop familiarity with game programming with audio as the premier attribute to the application. This project also greatly helped familiarize with FMOD studio</w:t>
      </w:r>
      <w:r w:rsidR="00604E81">
        <w:t>, a tool that proved to be very valuable to the functionality of Soundscape’s interactive musical aspects.</w:t>
      </w:r>
      <w:r>
        <w:br/>
      </w:r>
    </w:p>
    <w:p w14:paraId="03F9083F" w14:textId="22FB0445" w:rsidR="00604E81" w:rsidRDefault="00604E81" w:rsidP="006307FB">
      <w:pPr>
        <w:pStyle w:val="Heading4"/>
        <w:spacing w:line="276" w:lineRule="auto"/>
      </w:pPr>
      <w:r>
        <w:t>Sound Design and Soundtrack</w:t>
      </w:r>
    </w:p>
    <w:p w14:paraId="770AB39A" w14:textId="73A4EAB9" w:rsidR="00604E81" w:rsidRPr="002C0D39" w:rsidRDefault="00604E81" w:rsidP="006307FB">
      <w:pPr>
        <w:spacing w:line="276" w:lineRule="auto"/>
      </w:pPr>
      <w:r>
        <w:t>Between Ableton Live 10</w:t>
      </w:r>
      <w:sdt>
        <w:sdtPr>
          <w:id w:val="1782222229"/>
          <w:citation/>
        </w:sdtPr>
        <w:sdtContent>
          <w:r w:rsidR="003A1364">
            <w:fldChar w:fldCharType="begin"/>
          </w:r>
          <w:r w:rsidR="003A1364">
            <w:instrText xml:space="preserve"> CITATION Abl18 \l 1033 </w:instrText>
          </w:r>
          <w:r w:rsidR="003A1364">
            <w:fldChar w:fldCharType="separate"/>
          </w:r>
          <w:r w:rsidR="009D0B5E">
            <w:rPr>
              <w:noProof/>
            </w:rPr>
            <w:t xml:space="preserve"> </w:t>
          </w:r>
          <w:r w:rsidR="009D0B5E" w:rsidRPr="009D0B5E">
            <w:rPr>
              <w:noProof/>
            </w:rPr>
            <w:t>[17]</w:t>
          </w:r>
          <w:r w:rsidR="003A1364">
            <w:fldChar w:fldCharType="end"/>
          </w:r>
        </w:sdtContent>
      </w:sdt>
      <w:r>
        <w:t>, Studio One</w:t>
      </w:r>
      <w:sdt>
        <w:sdtPr>
          <w:id w:val="1899173996"/>
          <w:citation/>
        </w:sdtPr>
        <w:sdtContent>
          <w:r w:rsidR="003A1364">
            <w:fldChar w:fldCharType="begin"/>
          </w:r>
          <w:r w:rsidR="003A1364">
            <w:instrText xml:space="preserve"> CITATION Pre18 \l 1033 </w:instrText>
          </w:r>
          <w:r w:rsidR="003A1364">
            <w:fldChar w:fldCharType="separate"/>
          </w:r>
          <w:r w:rsidR="009D0B5E">
            <w:rPr>
              <w:noProof/>
            </w:rPr>
            <w:t xml:space="preserve"> </w:t>
          </w:r>
          <w:r w:rsidR="009D0B5E" w:rsidRPr="009D0B5E">
            <w:rPr>
              <w:noProof/>
            </w:rPr>
            <w:t>[18]</w:t>
          </w:r>
          <w:r w:rsidR="003A1364">
            <w:fldChar w:fldCharType="end"/>
          </w:r>
        </w:sdtContent>
      </w:sdt>
      <w:r>
        <w:t>, and Garage Band</w:t>
      </w:r>
      <w:sdt>
        <w:sdtPr>
          <w:id w:val="-2036715126"/>
          <w:citation/>
        </w:sdtPr>
        <w:sdtContent>
          <w:r w:rsidR="003A1364">
            <w:fldChar w:fldCharType="begin"/>
          </w:r>
          <w:r w:rsidR="003A1364">
            <w:instrText xml:space="preserve"> CITATION App10 \l 1033 </w:instrText>
          </w:r>
          <w:r w:rsidR="003A1364">
            <w:fldChar w:fldCharType="separate"/>
          </w:r>
          <w:r w:rsidR="009D0B5E">
            <w:rPr>
              <w:noProof/>
            </w:rPr>
            <w:t xml:space="preserve"> </w:t>
          </w:r>
          <w:r w:rsidR="009D0B5E" w:rsidRPr="009D0B5E">
            <w:rPr>
              <w:noProof/>
            </w:rPr>
            <w:t>[19]</w:t>
          </w:r>
          <w:r w:rsidR="003A1364">
            <w:fldChar w:fldCharType="end"/>
          </w:r>
        </w:sdtContent>
      </w:sdt>
      <w:r>
        <w:t>, I had accumulated ample experience designing audio for an interactive experience. Viewed too often as independent entities in the game development process, I concurrently crafted both the soundtrack and audio cues to mesh with one another.</w:t>
      </w:r>
      <w:r w:rsidR="00C300F2">
        <w:br/>
      </w:r>
      <w:r>
        <w:br/>
        <w:t xml:space="preserve">In terms of soundtrack, </w:t>
      </w:r>
      <w:r w:rsidR="00C300F2">
        <w:t>creating</w:t>
      </w:r>
      <w:r>
        <w:t xml:space="preserve"> a background track that </w:t>
      </w:r>
      <w:r w:rsidR="00C300F2">
        <w:t>wa</w:t>
      </w:r>
      <w:r>
        <w:t xml:space="preserve">s repeatable without being distracting </w:t>
      </w:r>
      <w:r w:rsidR="00C300F2">
        <w:t>yet while avoiding</w:t>
      </w:r>
      <w:r>
        <w:t xml:space="preserve"> becoming</w:t>
      </w:r>
      <w:r w:rsidR="00C300F2">
        <w:t xml:space="preserve"> overly repetitive was key.</w:t>
      </w:r>
      <w:r w:rsidR="00C300F2">
        <w:br/>
      </w:r>
      <w:r w:rsidR="00C300F2">
        <w:br/>
        <w:t>Sound effects (SFX) were integral to this game as it was one of the main cues the player got that indicated their performance. Player performance and enjoyment was significantly improved with refined SFX rather than solely visual cues. Adding subtle cues and balancing with the current cues, rather than increasing – and thereby risking overdoing – different cues to the player yielded better results during playtesting.</w:t>
      </w:r>
      <w:r w:rsidR="00C300F2">
        <w:br/>
      </w:r>
    </w:p>
    <w:p w14:paraId="22CF55A8" w14:textId="04444ABF" w:rsidR="005E568A" w:rsidRDefault="005E568A" w:rsidP="006307FB">
      <w:pPr>
        <w:pStyle w:val="Heading1"/>
        <w:spacing w:line="276" w:lineRule="auto"/>
      </w:pPr>
      <w:bookmarkStart w:id="34" w:name="_Toc529282637"/>
      <w:r w:rsidRPr="001E7A49">
        <w:t>Future Work</w:t>
      </w:r>
      <w:bookmarkEnd w:id="34"/>
    </w:p>
    <w:p w14:paraId="4AF4438C" w14:textId="5327A5C9" w:rsidR="00ED26C8" w:rsidRDefault="00ED26C8" w:rsidP="006307FB">
      <w:pPr>
        <w:pStyle w:val="Heading2"/>
        <w:spacing w:line="276" w:lineRule="auto"/>
      </w:pPr>
      <w:bookmarkStart w:id="35" w:name="_Toc529282638"/>
      <w:r>
        <w:t>Thesis Lead-In</w:t>
      </w:r>
      <w:bookmarkEnd w:id="35"/>
    </w:p>
    <w:p w14:paraId="330FF27A" w14:textId="5C19928F" w:rsidR="00924E19" w:rsidRPr="00924E19" w:rsidRDefault="00924E19" w:rsidP="00924E19">
      <w:r>
        <w:t xml:space="preserve">In my work on my thesis in pursuit of my Master’s degree in computer science, I plan to implement (and improve upon an existing) tool that procedurally generates music based on any given game. The previous work done on this tool was used in a game jam – a </w:t>
      </w:r>
    </w:p>
    <w:p w14:paraId="659112E9" w14:textId="233C7FFA" w:rsidR="005E568A" w:rsidRDefault="00BA4E98" w:rsidP="006307FB">
      <w:pPr>
        <w:pStyle w:val="Heading1"/>
        <w:spacing w:line="276" w:lineRule="auto"/>
      </w:pPr>
      <w:r>
        <w:t xml:space="preserve"> </w:t>
      </w:r>
      <w:bookmarkStart w:id="36" w:name="_Toc529282639"/>
      <w:r w:rsidR="005E568A" w:rsidRPr="001E7A49">
        <w:t>Conclusion</w:t>
      </w:r>
      <w:bookmarkEnd w:id="36"/>
    </w:p>
    <w:bookmarkStart w:id="37" w:name="_Resources" w:displacedByCustomXml="next"/>
    <w:bookmarkEnd w:id="37" w:displacedByCustomXml="next"/>
    <w:bookmarkStart w:id="38" w:name="_Toc529282640" w:displacedByCustomXml="next"/>
    <w:sdt>
      <w:sdtPr>
        <w:rPr>
          <w:rFonts w:eastAsiaTheme="minorHAnsi" w:cstheme="minorBidi"/>
          <w:b w:val="0"/>
          <w:color w:val="auto"/>
          <w:sz w:val="22"/>
          <w:szCs w:val="22"/>
        </w:rPr>
        <w:id w:val="-2058388844"/>
        <w:docPartObj>
          <w:docPartGallery w:val="Bibliographies"/>
          <w:docPartUnique/>
        </w:docPartObj>
      </w:sdtPr>
      <w:sdtContent>
        <w:p w14:paraId="1409BFF7" w14:textId="61E4ECA3" w:rsidR="00796D8C" w:rsidRDefault="00796D8C" w:rsidP="006307FB">
          <w:pPr>
            <w:pStyle w:val="Heading1"/>
            <w:spacing w:line="276" w:lineRule="auto"/>
          </w:pPr>
          <w:r>
            <w:t>References</w:t>
          </w:r>
          <w:bookmarkEnd w:id="38"/>
        </w:p>
        <w:sdt>
          <w:sdtPr>
            <w:id w:val="-573587230"/>
            <w:bibliography/>
          </w:sdtPr>
          <w:sdtContent>
            <w:p w14:paraId="531D1B1D" w14:textId="77777777" w:rsidR="009D0B5E" w:rsidRDefault="00796D8C" w:rsidP="006307FB">
              <w:pPr>
                <w:spacing w:line="276" w:lineRule="auto"/>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959"/>
              </w:tblGrid>
              <w:tr w:rsidR="009D0B5E" w14:paraId="53B9D919" w14:textId="77777777">
                <w:trPr>
                  <w:divId w:val="1004699319"/>
                  <w:tblCellSpacing w:w="15" w:type="dxa"/>
                </w:trPr>
                <w:tc>
                  <w:tcPr>
                    <w:tcW w:w="50" w:type="pct"/>
                    <w:hideMark/>
                  </w:tcPr>
                  <w:p w14:paraId="4E993748" w14:textId="5833B7C0" w:rsidR="009D0B5E" w:rsidRDefault="009D0B5E">
                    <w:pPr>
                      <w:pStyle w:val="Bibliography"/>
                      <w:rPr>
                        <w:noProof/>
                        <w:sz w:val="24"/>
                        <w:szCs w:val="24"/>
                      </w:rPr>
                    </w:pPr>
                    <w:r>
                      <w:rPr>
                        <w:noProof/>
                      </w:rPr>
                      <w:lastRenderedPageBreak/>
                      <w:t xml:space="preserve">[1] </w:t>
                    </w:r>
                  </w:p>
                </w:tc>
                <w:tc>
                  <w:tcPr>
                    <w:tcW w:w="0" w:type="auto"/>
                    <w:hideMark/>
                  </w:tcPr>
                  <w:p w14:paraId="66EAAB48" w14:textId="77777777" w:rsidR="009D0B5E" w:rsidRDefault="009D0B5E">
                    <w:pPr>
                      <w:pStyle w:val="Bibliography"/>
                      <w:rPr>
                        <w:noProof/>
                      </w:rPr>
                    </w:pPr>
                    <w:r>
                      <w:rPr>
                        <w:noProof/>
                      </w:rPr>
                      <w:t>Facebook Technologies, LLC., Unity, Inc., "Oculus Support," Facebook Technologies, LLC., 2018. [Online]. Available: https://support.oculus.com/170128916778795/.</w:t>
                    </w:r>
                  </w:p>
                </w:tc>
              </w:tr>
              <w:tr w:rsidR="009D0B5E" w14:paraId="1242AE66" w14:textId="77777777">
                <w:trPr>
                  <w:divId w:val="1004699319"/>
                  <w:tblCellSpacing w:w="15" w:type="dxa"/>
                </w:trPr>
                <w:tc>
                  <w:tcPr>
                    <w:tcW w:w="50" w:type="pct"/>
                    <w:hideMark/>
                  </w:tcPr>
                  <w:p w14:paraId="1BCA7C29" w14:textId="77777777" w:rsidR="009D0B5E" w:rsidRDefault="009D0B5E">
                    <w:pPr>
                      <w:pStyle w:val="Bibliography"/>
                      <w:rPr>
                        <w:noProof/>
                      </w:rPr>
                    </w:pPr>
                    <w:r>
                      <w:rPr>
                        <w:noProof/>
                      </w:rPr>
                      <w:t xml:space="preserve">[2] </w:t>
                    </w:r>
                  </w:p>
                </w:tc>
                <w:tc>
                  <w:tcPr>
                    <w:tcW w:w="0" w:type="auto"/>
                    <w:hideMark/>
                  </w:tcPr>
                  <w:p w14:paraId="4209EFD6" w14:textId="77777777" w:rsidR="009D0B5E" w:rsidRDefault="009D0B5E">
                    <w:pPr>
                      <w:pStyle w:val="Bibliography"/>
                      <w:rPr>
                        <w:noProof/>
                      </w:rPr>
                    </w:pPr>
                    <w:r>
                      <w:rPr>
                        <w:noProof/>
                      </w:rPr>
                      <w:t>Unity Technologies, "Unity," Unity, San Francisco, 2011.</w:t>
                    </w:r>
                  </w:p>
                </w:tc>
              </w:tr>
              <w:tr w:rsidR="009D0B5E" w14:paraId="1ECAB0B7" w14:textId="77777777">
                <w:trPr>
                  <w:divId w:val="1004699319"/>
                  <w:tblCellSpacing w:w="15" w:type="dxa"/>
                </w:trPr>
                <w:tc>
                  <w:tcPr>
                    <w:tcW w:w="50" w:type="pct"/>
                    <w:hideMark/>
                  </w:tcPr>
                  <w:p w14:paraId="232947BD" w14:textId="77777777" w:rsidR="009D0B5E" w:rsidRDefault="009D0B5E">
                    <w:pPr>
                      <w:pStyle w:val="Bibliography"/>
                      <w:rPr>
                        <w:noProof/>
                      </w:rPr>
                    </w:pPr>
                    <w:r>
                      <w:rPr>
                        <w:noProof/>
                      </w:rPr>
                      <w:t xml:space="preserve">[3] </w:t>
                    </w:r>
                  </w:p>
                </w:tc>
                <w:tc>
                  <w:tcPr>
                    <w:tcW w:w="0" w:type="auto"/>
                    <w:hideMark/>
                  </w:tcPr>
                  <w:p w14:paraId="01B1D87C" w14:textId="77777777" w:rsidR="009D0B5E" w:rsidRDefault="009D0B5E">
                    <w:pPr>
                      <w:pStyle w:val="Bibliography"/>
                      <w:rPr>
                        <w:noProof/>
                      </w:rPr>
                    </w:pPr>
                    <w:r>
                      <w:rPr>
                        <w:noProof/>
                      </w:rPr>
                      <w:t>Unity Technologies, "Large Project Organisation," Unity Technologies, 2018. [Online]. Available: https://unity3d.com/learn/tutorials/topics/tips/large-project-organisation. [Accessed 6 November 2018].</w:t>
                    </w:r>
                  </w:p>
                </w:tc>
              </w:tr>
              <w:tr w:rsidR="009D0B5E" w14:paraId="188A0BBC" w14:textId="77777777">
                <w:trPr>
                  <w:divId w:val="1004699319"/>
                  <w:tblCellSpacing w:w="15" w:type="dxa"/>
                </w:trPr>
                <w:tc>
                  <w:tcPr>
                    <w:tcW w:w="50" w:type="pct"/>
                    <w:hideMark/>
                  </w:tcPr>
                  <w:p w14:paraId="60EA21A4" w14:textId="77777777" w:rsidR="009D0B5E" w:rsidRDefault="009D0B5E">
                    <w:pPr>
                      <w:pStyle w:val="Bibliography"/>
                      <w:rPr>
                        <w:noProof/>
                      </w:rPr>
                    </w:pPr>
                    <w:r>
                      <w:rPr>
                        <w:noProof/>
                      </w:rPr>
                      <w:t xml:space="preserve">[4] </w:t>
                    </w:r>
                  </w:p>
                </w:tc>
                <w:tc>
                  <w:tcPr>
                    <w:tcW w:w="0" w:type="auto"/>
                    <w:hideMark/>
                  </w:tcPr>
                  <w:p w14:paraId="11197429" w14:textId="77777777" w:rsidR="009D0B5E" w:rsidRDefault="009D0B5E">
                    <w:pPr>
                      <w:pStyle w:val="Bibliography"/>
                      <w:rPr>
                        <w:noProof/>
                      </w:rPr>
                    </w:pPr>
                    <w:r>
                      <w:rPr>
                        <w:noProof/>
                      </w:rPr>
                      <w:t>Oculus VR, LLC, "Oculus Utilities for Unity," Facebook Technologies, LLC, Menlo Park, 2017.</w:t>
                    </w:r>
                  </w:p>
                </w:tc>
              </w:tr>
              <w:tr w:rsidR="009D0B5E" w14:paraId="38729B07" w14:textId="77777777">
                <w:trPr>
                  <w:divId w:val="1004699319"/>
                  <w:tblCellSpacing w:w="15" w:type="dxa"/>
                </w:trPr>
                <w:tc>
                  <w:tcPr>
                    <w:tcW w:w="50" w:type="pct"/>
                    <w:hideMark/>
                  </w:tcPr>
                  <w:p w14:paraId="02F0DFAD" w14:textId="77777777" w:rsidR="009D0B5E" w:rsidRDefault="009D0B5E">
                    <w:pPr>
                      <w:pStyle w:val="Bibliography"/>
                      <w:rPr>
                        <w:noProof/>
                      </w:rPr>
                    </w:pPr>
                    <w:r>
                      <w:rPr>
                        <w:noProof/>
                      </w:rPr>
                      <w:t xml:space="preserve">[5] </w:t>
                    </w:r>
                  </w:p>
                </w:tc>
                <w:tc>
                  <w:tcPr>
                    <w:tcW w:w="0" w:type="auto"/>
                    <w:hideMark/>
                  </w:tcPr>
                  <w:p w14:paraId="6DC1A20C" w14:textId="77777777" w:rsidR="009D0B5E" w:rsidRDefault="009D0B5E">
                    <w:pPr>
                      <w:pStyle w:val="Bibliography"/>
                      <w:rPr>
                        <w:noProof/>
                      </w:rPr>
                    </w:pPr>
                    <w:r>
                      <w:rPr>
                        <w:noProof/>
                      </w:rPr>
                      <w:t>Oculus Rift, LLC, "Recommended System Specifications," Facebook Technologies, LLC, Menlo Park, 2017.</w:t>
                    </w:r>
                  </w:p>
                </w:tc>
              </w:tr>
              <w:tr w:rsidR="009D0B5E" w14:paraId="4DC3B99F" w14:textId="77777777">
                <w:trPr>
                  <w:divId w:val="1004699319"/>
                  <w:tblCellSpacing w:w="15" w:type="dxa"/>
                </w:trPr>
                <w:tc>
                  <w:tcPr>
                    <w:tcW w:w="50" w:type="pct"/>
                    <w:hideMark/>
                  </w:tcPr>
                  <w:p w14:paraId="1FB21EE8" w14:textId="77777777" w:rsidR="009D0B5E" w:rsidRDefault="009D0B5E">
                    <w:pPr>
                      <w:pStyle w:val="Bibliography"/>
                      <w:rPr>
                        <w:noProof/>
                      </w:rPr>
                    </w:pPr>
                    <w:r>
                      <w:rPr>
                        <w:noProof/>
                      </w:rPr>
                      <w:t xml:space="preserve">[6] </w:t>
                    </w:r>
                  </w:p>
                </w:tc>
                <w:tc>
                  <w:tcPr>
                    <w:tcW w:w="0" w:type="auto"/>
                    <w:hideMark/>
                  </w:tcPr>
                  <w:p w14:paraId="0F586913" w14:textId="77777777" w:rsidR="009D0B5E" w:rsidRDefault="009D0B5E">
                    <w:pPr>
                      <w:pStyle w:val="Bibliography"/>
                      <w:rPr>
                        <w:noProof/>
                      </w:rPr>
                    </w:pPr>
                    <w:r>
                      <w:rPr>
                        <w:noProof/>
                      </w:rPr>
                      <w:t>Ableton Live, "Play with song structures," Ableton Live, January 2018. [Online]. Available: https://learningmusic.ableton.com/song-structure/song-structure.html. [Accessed 6 November 2018].</w:t>
                    </w:r>
                  </w:p>
                </w:tc>
              </w:tr>
              <w:tr w:rsidR="009D0B5E" w14:paraId="6750F0CC" w14:textId="77777777">
                <w:trPr>
                  <w:divId w:val="1004699319"/>
                  <w:tblCellSpacing w:w="15" w:type="dxa"/>
                </w:trPr>
                <w:tc>
                  <w:tcPr>
                    <w:tcW w:w="50" w:type="pct"/>
                    <w:hideMark/>
                  </w:tcPr>
                  <w:p w14:paraId="68B4D9AF" w14:textId="77777777" w:rsidR="009D0B5E" w:rsidRDefault="009D0B5E">
                    <w:pPr>
                      <w:pStyle w:val="Bibliography"/>
                      <w:rPr>
                        <w:noProof/>
                      </w:rPr>
                    </w:pPr>
                    <w:r>
                      <w:rPr>
                        <w:noProof/>
                      </w:rPr>
                      <w:t xml:space="preserve">[7] </w:t>
                    </w:r>
                  </w:p>
                </w:tc>
                <w:tc>
                  <w:tcPr>
                    <w:tcW w:w="0" w:type="auto"/>
                    <w:hideMark/>
                  </w:tcPr>
                  <w:p w14:paraId="7D0FEF01" w14:textId="77777777" w:rsidR="009D0B5E" w:rsidRDefault="009D0B5E">
                    <w:pPr>
                      <w:pStyle w:val="Bibliography"/>
                      <w:rPr>
                        <w:noProof/>
                      </w:rPr>
                    </w:pPr>
                    <w:r>
                      <w:rPr>
                        <w:noProof/>
                      </w:rPr>
                      <w:t>Firelight Technologies, "FMOD," Firelight Technologies, Melbourne, Victoria, 2017.</w:t>
                    </w:r>
                  </w:p>
                </w:tc>
              </w:tr>
              <w:tr w:rsidR="009D0B5E" w14:paraId="76EA8F7D" w14:textId="77777777">
                <w:trPr>
                  <w:divId w:val="1004699319"/>
                  <w:tblCellSpacing w:w="15" w:type="dxa"/>
                </w:trPr>
                <w:tc>
                  <w:tcPr>
                    <w:tcW w:w="50" w:type="pct"/>
                    <w:hideMark/>
                  </w:tcPr>
                  <w:p w14:paraId="2732B0A1" w14:textId="77777777" w:rsidR="009D0B5E" w:rsidRDefault="009D0B5E">
                    <w:pPr>
                      <w:pStyle w:val="Bibliography"/>
                      <w:rPr>
                        <w:noProof/>
                      </w:rPr>
                    </w:pPr>
                    <w:r>
                      <w:rPr>
                        <w:noProof/>
                      </w:rPr>
                      <w:t xml:space="preserve">[8] </w:t>
                    </w:r>
                  </w:p>
                </w:tc>
                <w:tc>
                  <w:tcPr>
                    <w:tcW w:w="0" w:type="auto"/>
                    <w:hideMark/>
                  </w:tcPr>
                  <w:p w14:paraId="5EAEE741" w14:textId="77777777" w:rsidR="009D0B5E" w:rsidRDefault="009D0B5E">
                    <w:pPr>
                      <w:pStyle w:val="Bibliography"/>
                      <w:rPr>
                        <w:noProof/>
                      </w:rPr>
                    </w:pPr>
                    <w:r>
                      <w:rPr>
                        <w:noProof/>
                      </w:rPr>
                      <w:t>WikiAuthor, "WikiAudio - Arpeggiator," 5 April 2018. [Online]. Available: https://www.wikiaudio.org/arpeggiator/.</w:t>
                    </w:r>
                  </w:p>
                </w:tc>
              </w:tr>
              <w:tr w:rsidR="009D0B5E" w14:paraId="1226EB26" w14:textId="77777777">
                <w:trPr>
                  <w:divId w:val="1004699319"/>
                  <w:tblCellSpacing w:w="15" w:type="dxa"/>
                </w:trPr>
                <w:tc>
                  <w:tcPr>
                    <w:tcW w:w="50" w:type="pct"/>
                    <w:hideMark/>
                  </w:tcPr>
                  <w:p w14:paraId="1F8F9750" w14:textId="77777777" w:rsidR="009D0B5E" w:rsidRDefault="009D0B5E">
                    <w:pPr>
                      <w:pStyle w:val="Bibliography"/>
                      <w:rPr>
                        <w:noProof/>
                      </w:rPr>
                    </w:pPr>
                    <w:r>
                      <w:rPr>
                        <w:noProof/>
                      </w:rPr>
                      <w:t xml:space="preserve">[9] </w:t>
                    </w:r>
                  </w:p>
                </w:tc>
                <w:tc>
                  <w:tcPr>
                    <w:tcW w:w="0" w:type="auto"/>
                    <w:hideMark/>
                  </w:tcPr>
                  <w:p w14:paraId="62AC96ED" w14:textId="77777777" w:rsidR="009D0B5E" w:rsidRDefault="009D0B5E">
                    <w:pPr>
                      <w:pStyle w:val="Bibliography"/>
                      <w:rPr>
                        <w:noProof/>
                      </w:rPr>
                    </w:pPr>
                    <w:r>
                      <w:rPr>
                        <w:noProof/>
                      </w:rPr>
                      <w:t>J. Albaugh, "Musical Chord Progression Arpeggiator," CodePen.io, 2018. [Online]. Available: https://codepen.io/jakealbaugh/full/qNrZyw/. [Accessed 6 November 2018].</w:t>
                    </w:r>
                  </w:p>
                </w:tc>
              </w:tr>
              <w:tr w:rsidR="009D0B5E" w14:paraId="3116A073" w14:textId="77777777">
                <w:trPr>
                  <w:divId w:val="1004699319"/>
                  <w:tblCellSpacing w:w="15" w:type="dxa"/>
                </w:trPr>
                <w:tc>
                  <w:tcPr>
                    <w:tcW w:w="50" w:type="pct"/>
                    <w:hideMark/>
                  </w:tcPr>
                  <w:p w14:paraId="7A17DD9A" w14:textId="77777777" w:rsidR="009D0B5E" w:rsidRDefault="009D0B5E">
                    <w:pPr>
                      <w:pStyle w:val="Bibliography"/>
                      <w:rPr>
                        <w:noProof/>
                      </w:rPr>
                    </w:pPr>
                    <w:r>
                      <w:rPr>
                        <w:noProof/>
                      </w:rPr>
                      <w:t xml:space="preserve">[10] </w:t>
                    </w:r>
                  </w:p>
                </w:tc>
                <w:tc>
                  <w:tcPr>
                    <w:tcW w:w="0" w:type="auto"/>
                    <w:hideMark/>
                  </w:tcPr>
                  <w:p w14:paraId="009D641F" w14:textId="77777777" w:rsidR="009D0B5E" w:rsidRDefault="009D0B5E">
                    <w:pPr>
                      <w:pStyle w:val="Bibliography"/>
                      <w:rPr>
                        <w:noProof/>
                      </w:rPr>
                    </w:pPr>
                    <w:r>
                      <w:rPr>
                        <w:noProof/>
                      </w:rPr>
                      <w:t>J. Smith, "Dissonant tones only unpleasant to a Western ear," CMuse, 21 July 2016. [Online]. Available: https://www.cmuse.org/dissonant-tones-only-unpleasant-to-a-western-ear/. [Accessed 6 November 2018].</w:t>
                    </w:r>
                  </w:p>
                </w:tc>
              </w:tr>
              <w:tr w:rsidR="009D0B5E" w14:paraId="232F1E3A" w14:textId="77777777">
                <w:trPr>
                  <w:divId w:val="1004699319"/>
                  <w:tblCellSpacing w:w="15" w:type="dxa"/>
                </w:trPr>
                <w:tc>
                  <w:tcPr>
                    <w:tcW w:w="50" w:type="pct"/>
                    <w:hideMark/>
                  </w:tcPr>
                  <w:p w14:paraId="4C16358B" w14:textId="77777777" w:rsidR="009D0B5E" w:rsidRDefault="009D0B5E">
                    <w:pPr>
                      <w:pStyle w:val="Bibliography"/>
                      <w:rPr>
                        <w:noProof/>
                      </w:rPr>
                    </w:pPr>
                    <w:r>
                      <w:rPr>
                        <w:noProof/>
                      </w:rPr>
                      <w:t xml:space="preserve">[11] </w:t>
                    </w:r>
                  </w:p>
                </w:tc>
                <w:tc>
                  <w:tcPr>
                    <w:tcW w:w="0" w:type="auto"/>
                    <w:hideMark/>
                  </w:tcPr>
                  <w:p w14:paraId="0B10EBB4" w14:textId="77777777" w:rsidR="009D0B5E" w:rsidRDefault="009D0B5E">
                    <w:pPr>
                      <w:pStyle w:val="Bibliography"/>
                      <w:rPr>
                        <w:noProof/>
                      </w:rPr>
                    </w:pPr>
                    <w:r>
                      <w:rPr>
                        <w:noProof/>
                      </w:rPr>
                      <w:t>GitHub, Inc., "GitHub," GitHub, Inc., San Francisco, 2018.</w:t>
                    </w:r>
                  </w:p>
                </w:tc>
              </w:tr>
              <w:tr w:rsidR="009D0B5E" w14:paraId="1F60A89E" w14:textId="77777777">
                <w:trPr>
                  <w:divId w:val="1004699319"/>
                  <w:tblCellSpacing w:w="15" w:type="dxa"/>
                </w:trPr>
                <w:tc>
                  <w:tcPr>
                    <w:tcW w:w="50" w:type="pct"/>
                    <w:hideMark/>
                  </w:tcPr>
                  <w:p w14:paraId="61A755A2" w14:textId="77777777" w:rsidR="009D0B5E" w:rsidRDefault="009D0B5E">
                    <w:pPr>
                      <w:pStyle w:val="Bibliography"/>
                      <w:rPr>
                        <w:noProof/>
                      </w:rPr>
                    </w:pPr>
                    <w:r>
                      <w:rPr>
                        <w:noProof/>
                      </w:rPr>
                      <w:t xml:space="preserve">[12] </w:t>
                    </w:r>
                  </w:p>
                </w:tc>
                <w:tc>
                  <w:tcPr>
                    <w:tcW w:w="0" w:type="auto"/>
                    <w:hideMark/>
                  </w:tcPr>
                  <w:p w14:paraId="6B8D1B63" w14:textId="77777777" w:rsidR="009D0B5E" w:rsidRDefault="009D0B5E">
                    <w:pPr>
                      <w:pStyle w:val="Bibliography"/>
                      <w:rPr>
                        <w:noProof/>
                      </w:rPr>
                    </w:pPr>
                    <w:r>
                      <w:rPr>
                        <w:noProof/>
                      </w:rPr>
                      <w:t>IDV, Inc., Unity, Inc., "SpeedTree," IDV, Inc., Lexington, SC, 2017.</w:t>
                    </w:r>
                  </w:p>
                </w:tc>
              </w:tr>
              <w:tr w:rsidR="009D0B5E" w14:paraId="2087E0A9" w14:textId="77777777">
                <w:trPr>
                  <w:divId w:val="1004699319"/>
                  <w:tblCellSpacing w:w="15" w:type="dxa"/>
                </w:trPr>
                <w:tc>
                  <w:tcPr>
                    <w:tcW w:w="50" w:type="pct"/>
                    <w:hideMark/>
                  </w:tcPr>
                  <w:p w14:paraId="5A316E6B" w14:textId="77777777" w:rsidR="009D0B5E" w:rsidRDefault="009D0B5E">
                    <w:pPr>
                      <w:pStyle w:val="Bibliography"/>
                      <w:rPr>
                        <w:noProof/>
                      </w:rPr>
                    </w:pPr>
                    <w:r>
                      <w:rPr>
                        <w:noProof/>
                      </w:rPr>
                      <w:t xml:space="preserve">[13] </w:t>
                    </w:r>
                  </w:p>
                </w:tc>
                <w:tc>
                  <w:tcPr>
                    <w:tcW w:w="0" w:type="auto"/>
                    <w:hideMark/>
                  </w:tcPr>
                  <w:p w14:paraId="3565E17A" w14:textId="77777777" w:rsidR="009D0B5E" w:rsidRDefault="009D0B5E">
                    <w:pPr>
                      <w:pStyle w:val="Bibliography"/>
                      <w:rPr>
                        <w:noProof/>
                      </w:rPr>
                    </w:pPr>
                    <w:r>
                      <w:rPr>
                        <w:noProof/>
                      </w:rPr>
                      <w:t>Always &amp; Forever Computer Entertainment, "Playthings VR," Always &amp; Forever Computer Entertainment, Brooklyn, 2016.</w:t>
                    </w:r>
                  </w:p>
                </w:tc>
              </w:tr>
              <w:tr w:rsidR="009D0B5E" w14:paraId="3BEDE375" w14:textId="77777777">
                <w:trPr>
                  <w:divId w:val="1004699319"/>
                  <w:tblCellSpacing w:w="15" w:type="dxa"/>
                </w:trPr>
                <w:tc>
                  <w:tcPr>
                    <w:tcW w:w="50" w:type="pct"/>
                    <w:hideMark/>
                  </w:tcPr>
                  <w:p w14:paraId="17C276FC" w14:textId="77777777" w:rsidR="009D0B5E" w:rsidRDefault="009D0B5E">
                    <w:pPr>
                      <w:pStyle w:val="Bibliography"/>
                      <w:rPr>
                        <w:noProof/>
                      </w:rPr>
                    </w:pPr>
                    <w:r>
                      <w:rPr>
                        <w:noProof/>
                      </w:rPr>
                      <w:t xml:space="preserve">[14] </w:t>
                    </w:r>
                  </w:p>
                </w:tc>
                <w:tc>
                  <w:tcPr>
                    <w:tcW w:w="0" w:type="auto"/>
                    <w:hideMark/>
                  </w:tcPr>
                  <w:p w14:paraId="1A5B4EE2" w14:textId="77777777" w:rsidR="009D0B5E" w:rsidRDefault="009D0B5E">
                    <w:pPr>
                      <w:pStyle w:val="Bibliography"/>
                      <w:rPr>
                        <w:noProof/>
                      </w:rPr>
                    </w:pPr>
                    <w:r>
                      <w:rPr>
                        <w:noProof/>
                      </w:rPr>
                      <w:t>Hyperbolic Magnetism, LLC; Split; Lokiman;, "Beat Saber," Czech Republic.</w:t>
                    </w:r>
                  </w:p>
                </w:tc>
              </w:tr>
              <w:tr w:rsidR="009D0B5E" w14:paraId="78552656" w14:textId="77777777">
                <w:trPr>
                  <w:divId w:val="1004699319"/>
                  <w:tblCellSpacing w:w="15" w:type="dxa"/>
                </w:trPr>
                <w:tc>
                  <w:tcPr>
                    <w:tcW w:w="50" w:type="pct"/>
                    <w:hideMark/>
                  </w:tcPr>
                  <w:p w14:paraId="303BD18D" w14:textId="77777777" w:rsidR="009D0B5E" w:rsidRDefault="009D0B5E">
                    <w:pPr>
                      <w:pStyle w:val="Bibliography"/>
                      <w:rPr>
                        <w:noProof/>
                      </w:rPr>
                    </w:pPr>
                    <w:r>
                      <w:rPr>
                        <w:noProof/>
                      </w:rPr>
                      <w:t xml:space="preserve">[15] </w:t>
                    </w:r>
                  </w:p>
                </w:tc>
                <w:tc>
                  <w:tcPr>
                    <w:tcW w:w="0" w:type="auto"/>
                    <w:hideMark/>
                  </w:tcPr>
                  <w:p w14:paraId="01E2E418" w14:textId="77777777" w:rsidR="009D0B5E" w:rsidRDefault="009D0B5E">
                    <w:pPr>
                      <w:pStyle w:val="Bibliography"/>
                      <w:rPr>
                        <w:noProof/>
                      </w:rPr>
                    </w:pPr>
                    <w:r>
                      <w:rPr>
                        <w:noProof/>
                      </w:rPr>
                      <w:t>Sokay, LLC; Whiteman, Bryson; Cryptic Circuitry; Roman, Ramiro; Estrada, Jennifer;, "Raybeem VR," Sokay, LLC, Los Angeles, 2018.</w:t>
                    </w:r>
                  </w:p>
                </w:tc>
              </w:tr>
              <w:tr w:rsidR="009D0B5E" w14:paraId="241AF573" w14:textId="77777777">
                <w:trPr>
                  <w:divId w:val="1004699319"/>
                  <w:tblCellSpacing w:w="15" w:type="dxa"/>
                </w:trPr>
                <w:tc>
                  <w:tcPr>
                    <w:tcW w:w="50" w:type="pct"/>
                    <w:hideMark/>
                  </w:tcPr>
                  <w:p w14:paraId="75ACA53B" w14:textId="77777777" w:rsidR="009D0B5E" w:rsidRDefault="009D0B5E">
                    <w:pPr>
                      <w:pStyle w:val="Bibliography"/>
                      <w:rPr>
                        <w:noProof/>
                      </w:rPr>
                    </w:pPr>
                    <w:r>
                      <w:rPr>
                        <w:noProof/>
                      </w:rPr>
                      <w:t xml:space="preserve">[16] </w:t>
                    </w:r>
                  </w:p>
                </w:tc>
                <w:tc>
                  <w:tcPr>
                    <w:tcW w:w="0" w:type="auto"/>
                    <w:hideMark/>
                  </w:tcPr>
                  <w:p w14:paraId="7B4BC03E" w14:textId="77777777" w:rsidR="009D0B5E" w:rsidRDefault="009D0B5E">
                    <w:pPr>
                      <w:pStyle w:val="Bibliography"/>
                      <w:rPr>
                        <w:noProof/>
                      </w:rPr>
                    </w:pPr>
                    <w:r>
                      <w:rPr>
                        <w:noProof/>
                      </w:rPr>
                      <w:t>Epic Games, Inc., "Unreal Engine 4," Epic Games, Inc., Cary, 2018.</w:t>
                    </w:r>
                  </w:p>
                </w:tc>
              </w:tr>
              <w:tr w:rsidR="009D0B5E" w14:paraId="0001318B" w14:textId="77777777">
                <w:trPr>
                  <w:divId w:val="1004699319"/>
                  <w:tblCellSpacing w:w="15" w:type="dxa"/>
                </w:trPr>
                <w:tc>
                  <w:tcPr>
                    <w:tcW w:w="50" w:type="pct"/>
                    <w:hideMark/>
                  </w:tcPr>
                  <w:p w14:paraId="3946F80C" w14:textId="77777777" w:rsidR="009D0B5E" w:rsidRDefault="009D0B5E">
                    <w:pPr>
                      <w:pStyle w:val="Bibliography"/>
                      <w:rPr>
                        <w:noProof/>
                      </w:rPr>
                    </w:pPr>
                    <w:r>
                      <w:rPr>
                        <w:noProof/>
                      </w:rPr>
                      <w:t xml:space="preserve">[17] </w:t>
                    </w:r>
                  </w:p>
                </w:tc>
                <w:tc>
                  <w:tcPr>
                    <w:tcW w:w="0" w:type="auto"/>
                    <w:hideMark/>
                  </w:tcPr>
                  <w:p w14:paraId="72A6B1D5" w14:textId="77777777" w:rsidR="009D0B5E" w:rsidRDefault="009D0B5E">
                    <w:pPr>
                      <w:pStyle w:val="Bibliography"/>
                      <w:rPr>
                        <w:noProof/>
                      </w:rPr>
                    </w:pPr>
                    <w:r>
                      <w:rPr>
                        <w:noProof/>
                      </w:rPr>
                      <w:t>Ableton Live 10, "Ableton Live 10," Ableton Live, Berlin, 2018.</w:t>
                    </w:r>
                  </w:p>
                </w:tc>
              </w:tr>
              <w:tr w:rsidR="009D0B5E" w14:paraId="2177C334" w14:textId="77777777">
                <w:trPr>
                  <w:divId w:val="1004699319"/>
                  <w:tblCellSpacing w:w="15" w:type="dxa"/>
                </w:trPr>
                <w:tc>
                  <w:tcPr>
                    <w:tcW w:w="50" w:type="pct"/>
                    <w:hideMark/>
                  </w:tcPr>
                  <w:p w14:paraId="48D64A08" w14:textId="77777777" w:rsidR="009D0B5E" w:rsidRDefault="009D0B5E">
                    <w:pPr>
                      <w:pStyle w:val="Bibliography"/>
                      <w:rPr>
                        <w:noProof/>
                      </w:rPr>
                    </w:pPr>
                    <w:r>
                      <w:rPr>
                        <w:noProof/>
                      </w:rPr>
                      <w:t xml:space="preserve">[18] </w:t>
                    </w:r>
                  </w:p>
                </w:tc>
                <w:tc>
                  <w:tcPr>
                    <w:tcW w:w="0" w:type="auto"/>
                    <w:hideMark/>
                  </w:tcPr>
                  <w:p w14:paraId="5FE2F903" w14:textId="77777777" w:rsidR="009D0B5E" w:rsidRDefault="009D0B5E">
                    <w:pPr>
                      <w:pStyle w:val="Bibliography"/>
                      <w:rPr>
                        <w:noProof/>
                      </w:rPr>
                    </w:pPr>
                    <w:r>
                      <w:rPr>
                        <w:noProof/>
                      </w:rPr>
                      <w:t>PreSonus, "Studio One," PreSonus Audio Electronics, Inc., Baton Rogue, 2018.</w:t>
                    </w:r>
                  </w:p>
                </w:tc>
              </w:tr>
              <w:tr w:rsidR="009D0B5E" w14:paraId="444148B2" w14:textId="77777777">
                <w:trPr>
                  <w:divId w:val="1004699319"/>
                  <w:tblCellSpacing w:w="15" w:type="dxa"/>
                </w:trPr>
                <w:tc>
                  <w:tcPr>
                    <w:tcW w:w="50" w:type="pct"/>
                    <w:hideMark/>
                  </w:tcPr>
                  <w:p w14:paraId="0A8876F0" w14:textId="77777777" w:rsidR="009D0B5E" w:rsidRDefault="009D0B5E">
                    <w:pPr>
                      <w:pStyle w:val="Bibliography"/>
                      <w:rPr>
                        <w:noProof/>
                      </w:rPr>
                    </w:pPr>
                    <w:r>
                      <w:rPr>
                        <w:noProof/>
                      </w:rPr>
                      <w:t xml:space="preserve">[19] </w:t>
                    </w:r>
                  </w:p>
                </w:tc>
                <w:tc>
                  <w:tcPr>
                    <w:tcW w:w="0" w:type="auto"/>
                    <w:hideMark/>
                  </w:tcPr>
                  <w:p w14:paraId="30478EE2" w14:textId="77777777" w:rsidR="009D0B5E" w:rsidRDefault="009D0B5E">
                    <w:pPr>
                      <w:pStyle w:val="Bibliography"/>
                      <w:rPr>
                        <w:noProof/>
                      </w:rPr>
                    </w:pPr>
                    <w:r>
                      <w:rPr>
                        <w:noProof/>
                      </w:rPr>
                      <w:t>Apple, Inc., "GarageBand," Apple, Inc., Cupertino, 2010.</w:t>
                    </w:r>
                  </w:p>
                </w:tc>
              </w:tr>
            </w:tbl>
            <w:p w14:paraId="178EB147" w14:textId="77777777" w:rsidR="009D0B5E" w:rsidRDefault="009D0B5E">
              <w:pPr>
                <w:divId w:val="1004699319"/>
                <w:rPr>
                  <w:rFonts w:eastAsia="Times New Roman"/>
                  <w:noProof/>
                </w:rPr>
              </w:pPr>
            </w:p>
            <w:p w14:paraId="5516267E" w14:textId="34E8CBF3" w:rsidR="00796D8C" w:rsidRDefault="00796D8C" w:rsidP="006307FB">
              <w:pPr>
                <w:spacing w:line="276" w:lineRule="auto"/>
              </w:pPr>
              <w:r>
                <w:rPr>
                  <w:b/>
                  <w:bCs/>
                  <w:noProof/>
                </w:rPr>
                <w:fldChar w:fldCharType="end"/>
              </w:r>
            </w:p>
          </w:sdtContent>
        </w:sdt>
      </w:sdtContent>
    </w:sdt>
    <w:p w14:paraId="6CC3676D" w14:textId="77777777" w:rsidR="005E568A" w:rsidRPr="001E7A49" w:rsidRDefault="005E568A" w:rsidP="006307FB">
      <w:pPr>
        <w:spacing w:line="276" w:lineRule="auto"/>
      </w:pPr>
    </w:p>
    <w:sectPr w:rsidR="005E568A" w:rsidRPr="001E7A49" w:rsidSect="006957A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EDD1E" w14:textId="77777777" w:rsidR="00B72C6F" w:rsidRDefault="00B72C6F" w:rsidP="00E124CE">
      <w:r>
        <w:separator/>
      </w:r>
    </w:p>
  </w:endnote>
  <w:endnote w:type="continuationSeparator" w:id="0">
    <w:p w14:paraId="4197A05B" w14:textId="77777777" w:rsidR="00B72C6F" w:rsidRDefault="00B72C6F" w:rsidP="00E12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779602"/>
      <w:docPartObj>
        <w:docPartGallery w:val="Page Numbers (Bottom of Page)"/>
        <w:docPartUnique/>
      </w:docPartObj>
    </w:sdtPr>
    <w:sdtContent>
      <w:p w14:paraId="148E5F61" w14:textId="1FA723BE" w:rsidR="00862009" w:rsidRPr="00E124CE" w:rsidRDefault="00862009">
        <w:pPr>
          <w:pStyle w:val="Footer"/>
          <w:jc w:val="right"/>
        </w:pPr>
        <w:r w:rsidRPr="00E124CE">
          <w:t xml:space="preserve">Page | </w:t>
        </w:r>
        <w:r w:rsidRPr="00E124CE">
          <w:fldChar w:fldCharType="begin"/>
        </w:r>
        <w:r w:rsidRPr="00E124CE">
          <w:instrText xml:space="preserve"> PAGE   \* MERGEFORMAT </w:instrText>
        </w:r>
        <w:r w:rsidRPr="00E124CE">
          <w:fldChar w:fldCharType="separate"/>
        </w:r>
        <w:r w:rsidRPr="00E124CE">
          <w:rPr>
            <w:noProof/>
          </w:rPr>
          <w:t>2</w:t>
        </w:r>
        <w:r w:rsidRPr="00E124CE">
          <w:rPr>
            <w:noProof/>
          </w:rPr>
          <w:fldChar w:fldCharType="end"/>
        </w:r>
        <w:r w:rsidRPr="00E124CE">
          <w:t xml:space="preserve"> </w:t>
        </w:r>
      </w:p>
    </w:sdtContent>
  </w:sdt>
  <w:p w14:paraId="2D246CBD" w14:textId="77777777" w:rsidR="00862009" w:rsidRDefault="00862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4F741" w14:textId="77777777" w:rsidR="00B72C6F" w:rsidRDefault="00B72C6F" w:rsidP="00E124CE">
      <w:r>
        <w:separator/>
      </w:r>
    </w:p>
  </w:footnote>
  <w:footnote w:type="continuationSeparator" w:id="0">
    <w:p w14:paraId="74A5A4AA" w14:textId="77777777" w:rsidR="00B72C6F" w:rsidRDefault="00B72C6F" w:rsidP="00E12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AD5082"/>
    <w:multiLevelType w:val="multilevel"/>
    <w:tmpl w:val="41887B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F30D5A"/>
    <w:multiLevelType w:val="hybridMultilevel"/>
    <w:tmpl w:val="02D03D9A"/>
    <w:lvl w:ilvl="0" w:tplc="97D69AA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4E495F"/>
    <w:multiLevelType w:val="hybridMultilevel"/>
    <w:tmpl w:val="E50A4E1E"/>
    <w:lvl w:ilvl="0" w:tplc="FF1EB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3544A91"/>
    <w:multiLevelType w:val="multilevel"/>
    <w:tmpl w:val="E9D2C7E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F718A4"/>
    <w:multiLevelType w:val="multilevel"/>
    <w:tmpl w:val="7862ABA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7"/>
  </w:num>
  <w:num w:numId="24">
    <w:abstractNumId w:val="21"/>
  </w:num>
  <w:num w:numId="25">
    <w:abstractNumId w:val="26"/>
  </w:num>
  <w:num w:numId="26">
    <w:abstractNumId w:val="24"/>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AB"/>
    <w:rsid w:val="0000476C"/>
    <w:rsid w:val="000F0806"/>
    <w:rsid w:val="000F7670"/>
    <w:rsid w:val="00153C30"/>
    <w:rsid w:val="001609AD"/>
    <w:rsid w:val="001A044F"/>
    <w:rsid w:val="001A708C"/>
    <w:rsid w:val="001E7A49"/>
    <w:rsid w:val="0022072B"/>
    <w:rsid w:val="002800C9"/>
    <w:rsid w:val="002C0D39"/>
    <w:rsid w:val="002D1215"/>
    <w:rsid w:val="003A1364"/>
    <w:rsid w:val="003B467A"/>
    <w:rsid w:val="003B737C"/>
    <w:rsid w:val="003E364C"/>
    <w:rsid w:val="00560D2B"/>
    <w:rsid w:val="005D386D"/>
    <w:rsid w:val="005E237B"/>
    <w:rsid w:val="005E568A"/>
    <w:rsid w:val="00604E81"/>
    <w:rsid w:val="006057B4"/>
    <w:rsid w:val="00624E1C"/>
    <w:rsid w:val="006307FB"/>
    <w:rsid w:val="00645252"/>
    <w:rsid w:val="006957AB"/>
    <w:rsid w:val="006D3D74"/>
    <w:rsid w:val="006D4492"/>
    <w:rsid w:val="00720263"/>
    <w:rsid w:val="007379F6"/>
    <w:rsid w:val="00752333"/>
    <w:rsid w:val="00792FE0"/>
    <w:rsid w:val="00796D8C"/>
    <w:rsid w:val="007B7A73"/>
    <w:rsid w:val="0083569A"/>
    <w:rsid w:val="00862009"/>
    <w:rsid w:val="008E7CA7"/>
    <w:rsid w:val="008F7E65"/>
    <w:rsid w:val="009217AF"/>
    <w:rsid w:val="00924E19"/>
    <w:rsid w:val="0097373E"/>
    <w:rsid w:val="009B35EE"/>
    <w:rsid w:val="009D0B5E"/>
    <w:rsid w:val="009D0C90"/>
    <w:rsid w:val="009D60B4"/>
    <w:rsid w:val="00A4123A"/>
    <w:rsid w:val="00A7367D"/>
    <w:rsid w:val="00A73B0B"/>
    <w:rsid w:val="00A9204E"/>
    <w:rsid w:val="00AF3464"/>
    <w:rsid w:val="00B555A3"/>
    <w:rsid w:val="00B72C6F"/>
    <w:rsid w:val="00B730CE"/>
    <w:rsid w:val="00BA4E98"/>
    <w:rsid w:val="00BE63BF"/>
    <w:rsid w:val="00C300F2"/>
    <w:rsid w:val="00C6677B"/>
    <w:rsid w:val="00C97343"/>
    <w:rsid w:val="00CA1990"/>
    <w:rsid w:val="00D45207"/>
    <w:rsid w:val="00E078C5"/>
    <w:rsid w:val="00E124CE"/>
    <w:rsid w:val="00E146C9"/>
    <w:rsid w:val="00E30751"/>
    <w:rsid w:val="00E92BA1"/>
    <w:rsid w:val="00E97A81"/>
    <w:rsid w:val="00EA7057"/>
    <w:rsid w:val="00ED26C8"/>
    <w:rsid w:val="00F8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E563"/>
  <w15:chartTrackingRefBased/>
  <w15:docId w15:val="{9B59C6A7-2DBD-4274-8A76-BC522558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990"/>
    <w:rPr>
      <w:rFonts w:ascii="Garamond" w:hAnsi="Garamond"/>
    </w:rPr>
  </w:style>
  <w:style w:type="paragraph" w:styleId="Heading1">
    <w:name w:val="heading 1"/>
    <w:basedOn w:val="Normal"/>
    <w:next w:val="Normal"/>
    <w:link w:val="Heading1Char"/>
    <w:autoRedefine/>
    <w:uiPriority w:val="9"/>
    <w:qFormat/>
    <w:rsid w:val="00BA4E98"/>
    <w:pPr>
      <w:keepNext/>
      <w:keepLines/>
      <w:numPr>
        <w:numId w:val="27"/>
      </w:numPr>
      <w:spacing w:before="360" w:after="120" w:line="480" w:lineRule="auto"/>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autoRedefine/>
    <w:uiPriority w:val="9"/>
    <w:unhideWhenUsed/>
    <w:qFormat/>
    <w:rsid w:val="005D386D"/>
    <w:pPr>
      <w:keepNext/>
      <w:keepLines/>
      <w:numPr>
        <w:ilvl w:val="1"/>
        <w:numId w:val="27"/>
      </w:numPr>
      <w:spacing w:before="280" w:after="240" w:line="360" w:lineRule="auto"/>
      <w:outlineLvl w:val="1"/>
    </w:pPr>
    <w:rPr>
      <w:rFonts w:eastAsiaTheme="majorEastAsia" w:cstheme="majorBidi"/>
      <w:color w:val="1F4E79" w:themeColor="accent1" w:themeShade="80"/>
      <w:sz w:val="26"/>
      <w:szCs w:val="26"/>
    </w:rPr>
  </w:style>
  <w:style w:type="paragraph" w:styleId="Heading3">
    <w:name w:val="heading 3"/>
    <w:basedOn w:val="Normal"/>
    <w:next w:val="Normal"/>
    <w:link w:val="Heading3Char"/>
    <w:autoRedefine/>
    <w:uiPriority w:val="9"/>
    <w:unhideWhenUsed/>
    <w:qFormat/>
    <w:rsid w:val="007379F6"/>
    <w:pPr>
      <w:keepNext/>
      <w:keepLines/>
      <w:numPr>
        <w:ilvl w:val="2"/>
        <w:numId w:val="27"/>
      </w:numPr>
      <w:spacing w:before="280" w:after="24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990"/>
    <w:pPr>
      <w:keepNext/>
      <w:keepLines/>
      <w:spacing w:before="40"/>
      <w:outlineLvl w:val="3"/>
    </w:pPr>
    <w:rPr>
      <w:rFonts w:eastAsiaTheme="majorEastAsia" w:cstheme="majorBidi"/>
      <w:i/>
      <w:iCs/>
      <w:color w:val="1F4E79" w:themeColor="accent1" w:themeShade="80"/>
    </w:rPr>
  </w:style>
  <w:style w:type="paragraph" w:styleId="Heading5">
    <w:name w:val="heading 5"/>
    <w:basedOn w:val="Normal"/>
    <w:next w:val="Normal"/>
    <w:link w:val="Heading5Char"/>
    <w:uiPriority w:val="9"/>
    <w:unhideWhenUsed/>
    <w:qFormat/>
    <w:rsid w:val="00CA1990"/>
    <w:pPr>
      <w:keepNext/>
      <w:keepLines/>
      <w:spacing w:before="40"/>
      <w:outlineLvl w:val="4"/>
    </w:pPr>
    <w:rPr>
      <w:rFonts w:eastAsiaTheme="majorEastAsia"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98"/>
    <w:rPr>
      <w:rFonts w:ascii="Garamond" w:eastAsiaTheme="majorEastAsia" w:hAnsi="Garamond" w:cstheme="majorBidi"/>
      <w:b/>
      <w:color w:val="1F4E79" w:themeColor="accent1" w:themeShade="80"/>
      <w:sz w:val="32"/>
      <w:szCs w:val="32"/>
    </w:rPr>
  </w:style>
  <w:style w:type="character" w:customStyle="1" w:styleId="Heading2Char">
    <w:name w:val="Heading 2 Char"/>
    <w:basedOn w:val="DefaultParagraphFont"/>
    <w:link w:val="Heading2"/>
    <w:uiPriority w:val="9"/>
    <w:rsid w:val="005D386D"/>
    <w:rPr>
      <w:rFonts w:ascii="Garamond" w:eastAsiaTheme="majorEastAsia" w:hAnsi="Garamond" w:cstheme="majorBidi"/>
      <w:color w:val="1F4E79" w:themeColor="accent1" w:themeShade="80"/>
      <w:sz w:val="26"/>
      <w:szCs w:val="26"/>
    </w:rPr>
  </w:style>
  <w:style w:type="character" w:customStyle="1" w:styleId="Heading3Char">
    <w:name w:val="Heading 3 Char"/>
    <w:basedOn w:val="DefaultParagraphFont"/>
    <w:link w:val="Heading3"/>
    <w:uiPriority w:val="9"/>
    <w:rsid w:val="007379F6"/>
    <w:rPr>
      <w:rFonts w:ascii="Garamond" w:eastAsiaTheme="majorEastAsia" w:hAnsi="Garamond" w:cstheme="majorBidi"/>
      <w:color w:val="1F4D78" w:themeColor="accent1" w:themeShade="7F"/>
      <w:sz w:val="24"/>
      <w:szCs w:val="24"/>
    </w:rPr>
  </w:style>
  <w:style w:type="character" w:customStyle="1" w:styleId="Heading4Char">
    <w:name w:val="Heading 4 Char"/>
    <w:basedOn w:val="DefaultParagraphFont"/>
    <w:link w:val="Heading4"/>
    <w:uiPriority w:val="9"/>
    <w:rsid w:val="00CA1990"/>
    <w:rPr>
      <w:rFonts w:ascii="Garamond" w:eastAsiaTheme="majorEastAsia" w:hAnsi="Garamond" w:cstheme="majorBidi"/>
      <w:i/>
      <w:iCs/>
      <w:color w:val="1F4E79" w:themeColor="accent1" w:themeShade="80"/>
    </w:rPr>
  </w:style>
  <w:style w:type="character" w:customStyle="1" w:styleId="Heading5Char">
    <w:name w:val="Heading 5 Char"/>
    <w:basedOn w:val="DefaultParagraphFont"/>
    <w:link w:val="Heading5"/>
    <w:uiPriority w:val="9"/>
    <w:rsid w:val="00CA1990"/>
    <w:rPr>
      <w:rFonts w:ascii="Garamond" w:eastAsiaTheme="majorEastAsia" w:hAnsi="Garamond"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6957AB"/>
    <w:rPr>
      <w:rFonts w:eastAsiaTheme="minorEastAsia"/>
    </w:rPr>
  </w:style>
  <w:style w:type="character" w:customStyle="1" w:styleId="NoSpacingChar">
    <w:name w:val="No Spacing Char"/>
    <w:basedOn w:val="DefaultParagraphFont"/>
    <w:link w:val="NoSpacing"/>
    <w:uiPriority w:val="1"/>
    <w:rsid w:val="006957AB"/>
    <w:rPr>
      <w:rFonts w:eastAsiaTheme="minorEastAsia"/>
    </w:rPr>
  </w:style>
  <w:style w:type="paragraph" w:styleId="ListParagraph">
    <w:name w:val="List Paragraph"/>
    <w:basedOn w:val="Normal"/>
    <w:autoRedefine/>
    <w:uiPriority w:val="34"/>
    <w:unhideWhenUsed/>
    <w:qFormat/>
    <w:rsid w:val="009D0B5E"/>
    <w:pPr>
      <w:numPr>
        <w:numId w:val="28"/>
      </w:numPr>
      <w:contextualSpacing/>
    </w:pPr>
  </w:style>
  <w:style w:type="paragraph" w:styleId="TOCHeading">
    <w:name w:val="TOC Heading"/>
    <w:basedOn w:val="Heading1"/>
    <w:next w:val="Normal"/>
    <w:uiPriority w:val="39"/>
    <w:unhideWhenUsed/>
    <w:qFormat/>
    <w:rsid w:val="00E124CE"/>
    <w:pPr>
      <w:spacing w:line="259" w:lineRule="auto"/>
      <w:outlineLvl w:val="9"/>
    </w:pPr>
    <w:rPr>
      <w:color w:val="2E74B5" w:themeColor="accent1" w:themeShade="BF"/>
    </w:rPr>
  </w:style>
  <w:style w:type="paragraph" w:styleId="TOC1">
    <w:name w:val="toc 1"/>
    <w:basedOn w:val="Normal"/>
    <w:next w:val="Normal"/>
    <w:autoRedefine/>
    <w:uiPriority w:val="39"/>
    <w:unhideWhenUsed/>
    <w:rsid w:val="00E124CE"/>
    <w:pPr>
      <w:spacing w:after="100"/>
    </w:pPr>
  </w:style>
  <w:style w:type="paragraph" w:styleId="TOC2">
    <w:name w:val="toc 2"/>
    <w:basedOn w:val="Normal"/>
    <w:next w:val="Normal"/>
    <w:autoRedefine/>
    <w:uiPriority w:val="39"/>
    <w:unhideWhenUsed/>
    <w:rsid w:val="00E92BA1"/>
    <w:pPr>
      <w:spacing w:after="100"/>
      <w:ind w:left="220"/>
    </w:pPr>
  </w:style>
  <w:style w:type="paragraph" w:styleId="TOC3">
    <w:name w:val="toc 3"/>
    <w:basedOn w:val="Normal"/>
    <w:next w:val="Normal"/>
    <w:autoRedefine/>
    <w:uiPriority w:val="39"/>
    <w:unhideWhenUsed/>
    <w:rsid w:val="001A708C"/>
    <w:pPr>
      <w:spacing w:after="100"/>
      <w:ind w:left="440"/>
    </w:pPr>
  </w:style>
  <w:style w:type="character" w:styleId="UnresolvedMention">
    <w:name w:val="Unresolved Mention"/>
    <w:basedOn w:val="DefaultParagraphFont"/>
    <w:uiPriority w:val="99"/>
    <w:semiHidden/>
    <w:unhideWhenUsed/>
    <w:rsid w:val="00A4123A"/>
    <w:rPr>
      <w:color w:val="605E5C"/>
      <w:shd w:val="clear" w:color="auto" w:fill="E1DFDD"/>
    </w:rPr>
  </w:style>
  <w:style w:type="paragraph" w:styleId="Bibliography">
    <w:name w:val="Bibliography"/>
    <w:basedOn w:val="Normal"/>
    <w:next w:val="Normal"/>
    <w:uiPriority w:val="37"/>
    <w:unhideWhenUsed/>
    <w:rsid w:val="00796D8C"/>
  </w:style>
  <w:style w:type="character" w:styleId="FootnoteReference">
    <w:name w:val="footnote reference"/>
    <w:basedOn w:val="DefaultParagraphFont"/>
    <w:uiPriority w:val="99"/>
    <w:semiHidden/>
    <w:unhideWhenUsed/>
    <w:rsid w:val="009B35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892">
      <w:bodyDiv w:val="1"/>
      <w:marLeft w:val="0"/>
      <w:marRight w:val="0"/>
      <w:marTop w:val="0"/>
      <w:marBottom w:val="0"/>
      <w:divBdr>
        <w:top w:val="none" w:sz="0" w:space="0" w:color="auto"/>
        <w:left w:val="none" w:sz="0" w:space="0" w:color="auto"/>
        <w:bottom w:val="none" w:sz="0" w:space="0" w:color="auto"/>
        <w:right w:val="none" w:sz="0" w:space="0" w:color="auto"/>
      </w:divBdr>
    </w:div>
    <w:div w:id="22440500">
      <w:bodyDiv w:val="1"/>
      <w:marLeft w:val="0"/>
      <w:marRight w:val="0"/>
      <w:marTop w:val="0"/>
      <w:marBottom w:val="0"/>
      <w:divBdr>
        <w:top w:val="none" w:sz="0" w:space="0" w:color="auto"/>
        <w:left w:val="none" w:sz="0" w:space="0" w:color="auto"/>
        <w:bottom w:val="none" w:sz="0" w:space="0" w:color="auto"/>
        <w:right w:val="none" w:sz="0" w:space="0" w:color="auto"/>
      </w:divBdr>
    </w:div>
    <w:div w:id="74714607">
      <w:bodyDiv w:val="1"/>
      <w:marLeft w:val="0"/>
      <w:marRight w:val="0"/>
      <w:marTop w:val="0"/>
      <w:marBottom w:val="0"/>
      <w:divBdr>
        <w:top w:val="none" w:sz="0" w:space="0" w:color="auto"/>
        <w:left w:val="none" w:sz="0" w:space="0" w:color="auto"/>
        <w:bottom w:val="none" w:sz="0" w:space="0" w:color="auto"/>
        <w:right w:val="none" w:sz="0" w:space="0" w:color="auto"/>
      </w:divBdr>
    </w:div>
    <w:div w:id="80641907">
      <w:bodyDiv w:val="1"/>
      <w:marLeft w:val="0"/>
      <w:marRight w:val="0"/>
      <w:marTop w:val="0"/>
      <w:marBottom w:val="0"/>
      <w:divBdr>
        <w:top w:val="none" w:sz="0" w:space="0" w:color="auto"/>
        <w:left w:val="none" w:sz="0" w:space="0" w:color="auto"/>
        <w:bottom w:val="none" w:sz="0" w:space="0" w:color="auto"/>
        <w:right w:val="none" w:sz="0" w:space="0" w:color="auto"/>
      </w:divBdr>
    </w:div>
    <w:div w:id="101918785">
      <w:bodyDiv w:val="1"/>
      <w:marLeft w:val="0"/>
      <w:marRight w:val="0"/>
      <w:marTop w:val="0"/>
      <w:marBottom w:val="0"/>
      <w:divBdr>
        <w:top w:val="none" w:sz="0" w:space="0" w:color="auto"/>
        <w:left w:val="none" w:sz="0" w:space="0" w:color="auto"/>
        <w:bottom w:val="none" w:sz="0" w:space="0" w:color="auto"/>
        <w:right w:val="none" w:sz="0" w:space="0" w:color="auto"/>
      </w:divBdr>
    </w:div>
    <w:div w:id="103310137">
      <w:bodyDiv w:val="1"/>
      <w:marLeft w:val="0"/>
      <w:marRight w:val="0"/>
      <w:marTop w:val="0"/>
      <w:marBottom w:val="0"/>
      <w:divBdr>
        <w:top w:val="none" w:sz="0" w:space="0" w:color="auto"/>
        <w:left w:val="none" w:sz="0" w:space="0" w:color="auto"/>
        <w:bottom w:val="none" w:sz="0" w:space="0" w:color="auto"/>
        <w:right w:val="none" w:sz="0" w:space="0" w:color="auto"/>
      </w:divBdr>
    </w:div>
    <w:div w:id="115493631">
      <w:bodyDiv w:val="1"/>
      <w:marLeft w:val="0"/>
      <w:marRight w:val="0"/>
      <w:marTop w:val="0"/>
      <w:marBottom w:val="0"/>
      <w:divBdr>
        <w:top w:val="none" w:sz="0" w:space="0" w:color="auto"/>
        <w:left w:val="none" w:sz="0" w:space="0" w:color="auto"/>
        <w:bottom w:val="none" w:sz="0" w:space="0" w:color="auto"/>
        <w:right w:val="none" w:sz="0" w:space="0" w:color="auto"/>
      </w:divBdr>
    </w:div>
    <w:div w:id="119418835">
      <w:bodyDiv w:val="1"/>
      <w:marLeft w:val="0"/>
      <w:marRight w:val="0"/>
      <w:marTop w:val="0"/>
      <w:marBottom w:val="0"/>
      <w:divBdr>
        <w:top w:val="none" w:sz="0" w:space="0" w:color="auto"/>
        <w:left w:val="none" w:sz="0" w:space="0" w:color="auto"/>
        <w:bottom w:val="none" w:sz="0" w:space="0" w:color="auto"/>
        <w:right w:val="none" w:sz="0" w:space="0" w:color="auto"/>
      </w:divBdr>
    </w:div>
    <w:div w:id="127939679">
      <w:bodyDiv w:val="1"/>
      <w:marLeft w:val="0"/>
      <w:marRight w:val="0"/>
      <w:marTop w:val="0"/>
      <w:marBottom w:val="0"/>
      <w:divBdr>
        <w:top w:val="none" w:sz="0" w:space="0" w:color="auto"/>
        <w:left w:val="none" w:sz="0" w:space="0" w:color="auto"/>
        <w:bottom w:val="none" w:sz="0" w:space="0" w:color="auto"/>
        <w:right w:val="none" w:sz="0" w:space="0" w:color="auto"/>
      </w:divBdr>
    </w:div>
    <w:div w:id="132065534">
      <w:bodyDiv w:val="1"/>
      <w:marLeft w:val="0"/>
      <w:marRight w:val="0"/>
      <w:marTop w:val="0"/>
      <w:marBottom w:val="0"/>
      <w:divBdr>
        <w:top w:val="none" w:sz="0" w:space="0" w:color="auto"/>
        <w:left w:val="none" w:sz="0" w:space="0" w:color="auto"/>
        <w:bottom w:val="none" w:sz="0" w:space="0" w:color="auto"/>
        <w:right w:val="none" w:sz="0" w:space="0" w:color="auto"/>
      </w:divBdr>
    </w:div>
    <w:div w:id="135338711">
      <w:bodyDiv w:val="1"/>
      <w:marLeft w:val="0"/>
      <w:marRight w:val="0"/>
      <w:marTop w:val="0"/>
      <w:marBottom w:val="0"/>
      <w:divBdr>
        <w:top w:val="none" w:sz="0" w:space="0" w:color="auto"/>
        <w:left w:val="none" w:sz="0" w:space="0" w:color="auto"/>
        <w:bottom w:val="none" w:sz="0" w:space="0" w:color="auto"/>
        <w:right w:val="none" w:sz="0" w:space="0" w:color="auto"/>
      </w:divBdr>
    </w:div>
    <w:div w:id="140973003">
      <w:bodyDiv w:val="1"/>
      <w:marLeft w:val="0"/>
      <w:marRight w:val="0"/>
      <w:marTop w:val="0"/>
      <w:marBottom w:val="0"/>
      <w:divBdr>
        <w:top w:val="none" w:sz="0" w:space="0" w:color="auto"/>
        <w:left w:val="none" w:sz="0" w:space="0" w:color="auto"/>
        <w:bottom w:val="none" w:sz="0" w:space="0" w:color="auto"/>
        <w:right w:val="none" w:sz="0" w:space="0" w:color="auto"/>
      </w:divBdr>
    </w:div>
    <w:div w:id="145628731">
      <w:bodyDiv w:val="1"/>
      <w:marLeft w:val="0"/>
      <w:marRight w:val="0"/>
      <w:marTop w:val="0"/>
      <w:marBottom w:val="0"/>
      <w:divBdr>
        <w:top w:val="none" w:sz="0" w:space="0" w:color="auto"/>
        <w:left w:val="none" w:sz="0" w:space="0" w:color="auto"/>
        <w:bottom w:val="none" w:sz="0" w:space="0" w:color="auto"/>
        <w:right w:val="none" w:sz="0" w:space="0" w:color="auto"/>
      </w:divBdr>
    </w:div>
    <w:div w:id="154491615">
      <w:bodyDiv w:val="1"/>
      <w:marLeft w:val="0"/>
      <w:marRight w:val="0"/>
      <w:marTop w:val="0"/>
      <w:marBottom w:val="0"/>
      <w:divBdr>
        <w:top w:val="none" w:sz="0" w:space="0" w:color="auto"/>
        <w:left w:val="none" w:sz="0" w:space="0" w:color="auto"/>
        <w:bottom w:val="none" w:sz="0" w:space="0" w:color="auto"/>
        <w:right w:val="none" w:sz="0" w:space="0" w:color="auto"/>
      </w:divBdr>
    </w:div>
    <w:div w:id="179127748">
      <w:bodyDiv w:val="1"/>
      <w:marLeft w:val="0"/>
      <w:marRight w:val="0"/>
      <w:marTop w:val="0"/>
      <w:marBottom w:val="0"/>
      <w:divBdr>
        <w:top w:val="none" w:sz="0" w:space="0" w:color="auto"/>
        <w:left w:val="none" w:sz="0" w:space="0" w:color="auto"/>
        <w:bottom w:val="none" w:sz="0" w:space="0" w:color="auto"/>
        <w:right w:val="none" w:sz="0" w:space="0" w:color="auto"/>
      </w:divBdr>
    </w:div>
    <w:div w:id="182520629">
      <w:bodyDiv w:val="1"/>
      <w:marLeft w:val="0"/>
      <w:marRight w:val="0"/>
      <w:marTop w:val="0"/>
      <w:marBottom w:val="0"/>
      <w:divBdr>
        <w:top w:val="none" w:sz="0" w:space="0" w:color="auto"/>
        <w:left w:val="none" w:sz="0" w:space="0" w:color="auto"/>
        <w:bottom w:val="none" w:sz="0" w:space="0" w:color="auto"/>
        <w:right w:val="none" w:sz="0" w:space="0" w:color="auto"/>
      </w:divBdr>
    </w:div>
    <w:div w:id="200017708">
      <w:bodyDiv w:val="1"/>
      <w:marLeft w:val="0"/>
      <w:marRight w:val="0"/>
      <w:marTop w:val="0"/>
      <w:marBottom w:val="0"/>
      <w:divBdr>
        <w:top w:val="none" w:sz="0" w:space="0" w:color="auto"/>
        <w:left w:val="none" w:sz="0" w:space="0" w:color="auto"/>
        <w:bottom w:val="none" w:sz="0" w:space="0" w:color="auto"/>
        <w:right w:val="none" w:sz="0" w:space="0" w:color="auto"/>
      </w:divBdr>
    </w:div>
    <w:div w:id="222063181">
      <w:bodyDiv w:val="1"/>
      <w:marLeft w:val="0"/>
      <w:marRight w:val="0"/>
      <w:marTop w:val="0"/>
      <w:marBottom w:val="0"/>
      <w:divBdr>
        <w:top w:val="none" w:sz="0" w:space="0" w:color="auto"/>
        <w:left w:val="none" w:sz="0" w:space="0" w:color="auto"/>
        <w:bottom w:val="none" w:sz="0" w:space="0" w:color="auto"/>
        <w:right w:val="none" w:sz="0" w:space="0" w:color="auto"/>
      </w:divBdr>
    </w:div>
    <w:div w:id="223417111">
      <w:bodyDiv w:val="1"/>
      <w:marLeft w:val="0"/>
      <w:marRight w:val="0"/>
      <w:marTop w:val="0"/>
      <w:marBottom w:val="0"/>
      <w:divBdr>
        <w:top w:val="none" w:sz="0" w:space="0" w:color="auto"/>
        <w:left w:val="none" w:sz="0" w:space="0" w:color="auto"/>
        <w:bottom w:val="none" w:sz="0" w:space="0" w:color="auto"/>
        <w:right w:val="none" w:sz="0" w:space="0" w:color="auto"/>
      </w:divBdr>
    </w:div>
    <w:div w:id="234166317">
      <w:bodyDiv w:val="1"/>
      <w:marLeft w:val="0"/>
      <w:marRight w:val="0"/>
      <w:marTop w:val="0"/>
      <w:marBottom w:val="0"/>
      <w:divBdr>
        <w:top w:val="none" w:sz="0" w:space="0" w:color="auto"/>
        <w:left w:val="none" w:sz="0" w:space="0" w:color="auto"/>
        <w:bottom w:val="none" w:sz="0" w:space="0" w:color="auto"/>
        <w:right w:val="none" w:sz="0" w:space="0" w:color="auto"/>
      </w:divBdr>
    </w:div>
    <w:div w:id="245381559">
      <w:bodyDiv w:val="1"/>
      <w:marLeft w:val="0"/>
      <w:marRight w:val="0"/>
      <w:marTop w:val="0"/>
      <w:marBottom w:val="0"/>
      <w:divBdr>
        <w:top w:val="none" w:sz="0" w:space="0" w:color="auto"/>
        <w:left w:val="none" w:sz="0" w:space="0" w:color="auto"/>
        <w:bottom w:val="none" w:sz="0" w:space="0" w:color="auto"/>
        <w:right w:val="none" w:sz="0" w:space="0" w:color="auto"/>
      </w:divBdr>
    </w:div>
    <w:div w:id="259029578">
      <w:bodyDiv w:val="1"/>
      <w:marLeft w:val="0"/>
      <w:marRight w:val="0"/>
      <w:marTop w:val="0"/>
      <w:marBottom w:val="0"/>
      <w:divBdr>
        <w:top w:val="none" w:sz="0" w:space="0" w:color="auto"/>
        <w:left w:val="none" w:sz="0" w:space="0" w:color="auto"/>
        <w:bottom w:val="none" w:sz="0" w:space="0" w:color="auto"/>
        <w:right w:val="none" w:sz="0" w:space="0" w:color="auto"/>
      </w:divBdr>
    </w:div>
    <w:div w:id="286081536">
      <w:bodyDiv w:val="1"/>
      <w:marLeft w:val="0"/>
      <w:marRight w:val="0"/>
      <w:marTop w:val="0"/>
      <w:marBottom w:val="0"/>
      <w:divBdr>
        <w:top w:val="none" w:sz="0" w:space="0" w:color="auto"/>
        <w:left w:val="none" w:sz="0" w:space="0" w:color="auto"/>
        <w:bottom w:val="none" w:sz="0" w:space="0" w:color="auto"/>
        <w:right w:val="none" w:sz="0" w:space="0" w:color="auto"/>
      </w:divBdr>
    </w:div>
    <w:div w:id="303433143">
      <w:bodyDiv w:val="1"/>
      <w:marLeft w:val="0"/>
      <w:marRight w:val="0"/>
      <w:marTop w:val="0"/>
      <w:marBottom w:val="0"/>
      <w:divBdr>
        <w:top w:val="none" w:sz="0" w:space="0" w:color="auto"/>
        <w:left w:val="none" w:sz="0" w:space="0" w:color="auto"/>
        <w:bottom w:val="none" w:sz="0" w:space="0" w:color="auto"/>
        <w:right w:val="none" w:sz="0" w:space="0" w:color="auto"/>
      </w:divBdr>
    </w:div>
    <w:div w:id="311106892">
      <w:bodyDiv w:val="1"/>
      <w:marLeft w:val="0"/>
      <w:marRight w:val="0"/>
      <w:marTop w:val="0"/>
      <w:marBottom w:val="0"/>
      <w:divBdr>
        <w:top w:val="none" w:sz="0" w:space="0" w:color="auto"/>
        <w:left w:val="none" w:sz="0" w:space="0" w:color="auto"/>
        <w:bottom w:val="none" w:sz="0" w:space="0" w:color="auto"/>
        <w:right w:val="none" w:sz="0" w:space="0" w:color="auto"/>
      </w:divBdr>
    </w:div>
    <w:div w:id="313267064">
      <w:bodyDiv w:val="1"/>
      <w:marLeft w:val="0"/>
      <w:marRight w:val="0"/>
      <w:marTop w:val="0"/>
      <w:marBottom w:val="0"/>
      <w:divBdr>
        <w:top w:val="none" w:sz="0" w:space="0" w:color="auto"/>
        <w:left w:val="none" w:sz="0" w:space="0" w:color="auto"/>
        <w:bottom w:val="none" w:sz="0" w:space="0" w:color="auto"/>
        <w:right w:val="none" w:sz="0" w:space="0" w:color="auto"/>
      </w:divBdr>
    </w:div>
    <w:div w:id="315499821">
      <w:bodyDiv w:val="1"/>
      <w:marLeft w:val="0"/>
      <w:marRight w:val="0"/>
      <w:marTop w:val="0"/>
      <w:marBottom w:val="0"/>
      <w:divBdr>
        <w:top w:val="none" w:sz="0" w:space="0" w:color="auto"/>
        <w:left w:val="none" w:sz="0" w:space="0" w:color="auto"/>
        <w:bottom w:val="none" w:sz="0" w:space="0" w:color="auto"/>
        <w:right w:val="none" w:sz="0" w:space="0" w:color="auto"/>
      </w:divBdr>
    </w:div>
    <w:div w:id="346759801">
      <w:bodyDiv w:val="1"/>
      <w:marLeft w:val="0"/>
      <w:marRight w:val="0"/>
      <w:marTop w:val="0"/>
      <w:marBottom w:val="0"/>
      <w:divBdr>
        <w:top w:val="none" w:sz="0" w:space="0" w:color="auto"/>
        <w:left w:val="none" w:sz="0" w:space="0" w:color="auto"/>
        <w:bottom w:val="none" w:sz="0" w:space="0" w:color="auto"/>
        <w:right w:val="none" w:sz="0" w:space="0" w:color="auto"/>
      </w:divBdr>
    </w:div>
    <w:div w:id="349797113">
      <w:bodyDiv w:val="1"/>
      <w:marLeft w:val="0"/>
      <w:marRight w:val="0"/>
      <w:marTop w:val="0"/>
      <w:marBottom w:val="0"/>
      <w:divBdr>
        <w:top w:val="none" w:sz="0" w:space="0" w:color="auto"/>
        <w:left w:val="none" w:sz="0" w:space="0" w:color="auto"/>
        <w:bottom w:val="none" w:sz="0" w:space="0" w:color="auto"/>
        <w:right w:val="none" w:sz="0" w:space="0" w:color="auto"/>
      </w:divBdr>
    </w:div>
    <w:div w:id="369573182">
      <w:bodyDiv w:val="1"/>
      <w:marLeft w:val="0"/>
      <w:marRight w:val="0"/>
      <w:marTop w:val="0"/>
      <w:marBottom w:val="0"/>
      <w:divBdr>
        <w:top w:val="none" w:sz="0" w:space="0" w:color="auto"/>
        <w:left w:val="none" w:sz="0" w:space="0" w:color="auto"/>
        <w:bottom w:val="none" w:sz="0" w:space="0" w:color="auto"/>
        <w:right w:val="none" w:sz="0" w:space="0" w:color="auto"/>
      </w:divBdr>
    </w:div>
    <w:div w:id="371075562">
      <w:bodyDiv w:val="1"/>
      <w:marLeft w:val="0"/>
      <w:marRight w:val="0"/>
      <w:marTop w:val="0"/>
      <w:marBottom w:val="0"/>
      <w:divBdr>
        <w:top w:val="none" w:sz="0" w:space="0" w:color="auto"/>
        <w:left w:val="none" w:sz="0" w:space="0" w:color="auto"/>
        <w:bottom w:val="none" w:sz="0" w:space="0" w:color="auto"/>
        <w:right w:val="none" w:sz="0" w:space="0" w:color="auto"/>
      </w:divBdr>
    </w:div>
    <w:div w:id="382141016">
      <w:bodyDiv w:val="1"/>
      <w:marLeft w:val="0"/>
      <w:marRight w:val="0"/>
      <w:marTop w:val="0"/>
      <w:marBottom w:val="0"/>
      <w:divBdr>
        <w:top w:val="none" w:sz="0" w:space="0" w:color="auto"/>
        <w:left w:val="none" w:sz="0" w:space="0" w:color="auto"/>
        <w:bottom w:val="none" w:sz="0" w:space="0" w:color="auto"/>
        <w:right w:val="none" w:sz="0" w:space="0" w:color="auto"/>
      </w:divBdr>
    </w:div>
    <w:div w:id="393086646">
      <w:bodyDiv w:val="1"/>
      <w:marLeft w:val="0"/>
      <w:marRight w:val="0"/>
      <w:marTop w:val="0"/>
      <w:marBottom w:val="0"/>
      <w:divBdr>
        <w:top w:val="none" w:sz="0" w:space="0" w:color="auto"/>
        <w:left w:val="none" w:sz="0" w:space="0" w:color="auto"/>
        <w:bottom w:val="none" w:sz="0" w:space="0" w:color="auto"/>
        <w:right w:val="none" w:sz="0" w:space="0" w:color="auto"/>
      </w:divBdr>
    </w:div>
    <w:div w:id="405614742">
      <w:bodyDiv w:val="1"/>
      <w:marLeft w:val="0"/>
      <w:marRight w:val="0"/>
      <w:marTop w:val="0"/>
      <w:marBottom w:val="0"/>
      <w:divBdr>
        <w:top w:val="none" w:sz="0" w:space="0" w:color="auto"/>
        <w:left w:val="none" w:sz="0" w:space="0" w:color="auto"/>
        <w:bottom w:val="none" w:sz="0" w:space="0" w:color="auto"/>
        <w:right w:val="none" w:sz="0" w:space="0" w:color="auto"/>
      </w:divBdr>
    </w:div>
    <w:div w:id="415129526">
      <w:bodyDiv w:val="1"/>
      <w:marLeft w:val="0"/>
      <w:marRight w:val="0"/>
      <w:marTop w:val="0"/>
      <w:marBottom w:val="0"/>
      <w:divBdr>
        <w:top w:val="none" w:sz="0" w:space="0" w:color="auto"/>
        <w:left w:val="none" w:sz="0" w:space="0" w:color="auto"/>
        <w:bottom w:val="none" w:sz="0" w:space="0" w:color="auto"/>
        <w:right w:val="none" w:sz="0" w:space="0" w:color="auto"/>
      </w:divBdr>
    </w:div>
    <w:div w:id="446243280">
      <w:bodyDiv w:val="1"/>
      <w:marLeft w:val="0"/>
      <w:marRight w:val="0"/>
      <w:marTop w:val="0"/>
      <w:marBottom w:val="0"/>
      <w:divBdr>
        <w:top w:val="none" w:sz="0" w:space="0" w:color="auto"/>
        <w:left w:val="none" w:sz="0" w:space="0" w:color="auto"/>
        <w:bottom w:val="none" w:sz="0" w:space="0" w:color="auto"/>
        <w:right w:val="none" w:sz="0" w:space="0" w:color="auto"/>
      </w:divBdr>
    </w:div>
    <w:div w:id="451049801">
      <w:bodyDiv w:val="1"/>
      <w:marLeft w:val="0"/>
      <w:marRight w:val="0"/>
      <w:marTop w:val="0"/>
      <w:marBottom w:val="0"/>
      <w:divBdr>
        <w:top w:val="none" w:sz="0" w:space="0" w:color="auto"/>
        <w:left w:val="none" w:sz="0" w:space="0" w:color="auto"/>
        <w:bottom w:val="none" w:sz="0" w:space="0" w:color="auto"/>
        <w:right w:val="none" w:sz="0" w:space="0" w:color="auto"/>
      </w:divBdr>
    </w:div>
    <w:div w:id="469399962">
      <w:bodyDiv w:val="1"/>
      <w:marLeft w:val="0"/>
      <w:marRight w:val="0"/>
      <w:marTop w:val="0"/>
      <w:marBottom w:val="0"/>
      <w:divBdr>
        <w:top w:val="none" w:sz="0" w:space="0" w:color="auto"/>
        <w:left w:val="none" w:sz="0" w:space="0" w:color="auto"/>
        <w:bottom w:val="none" w:sz="0" w:space="0" w:color="auto"/>
        <w:right w:val="none" w:sz="0" w:space="0" w:color="auto"/>
      </w:divBdr>
    </w:div>
    <w:div w:id="485708166">
      <w:bodyDiv w:val="1"/>
      <w:marLeft w:val="0"/>
      <w:marRight w:val="0"/>
      <w:marTop w:val="0"/>
      <w:marBottom w:val="0"/>
      <w:divBdr>
        <w:top w:val="none" w:sz="0" w:space="0" w:color="auto"/>
        <w:left w:val="none" w:sz="0" w:space="0" w:color="auto"/>
        <w:bottom w:val="none" w:sz="0" w:space="0" w:color="auto"/>
        <w:right w:val="none" w:sz="0" w:space="0" w:color="auto"/>
      </w:divBdr>
    </w:div>
    <w:div w:id="516584504">
      <w:bodyDiv w:val="1"/>
      <w:marLeft w:val="0"/>
      <w:marRight w:val="0"/>
      <w:marTop w:val="0"/>
      <w:marBottom w:val="0"/>
      <w:divBdr>
        <w:top w:val="none" w:sz="0" w:space="0" w:color="auto"/>
        <w:left w:val="none" w:sz="0" w:space="0" w:color="auto"/>
        <w:bottom w:val="none" w:sz="0" w:space="0" w:color="auto"/>
        <w:right w:val="none" w:sz="0" w:space="0" w:color="auto"/>
      </w:divBdr>
    </w:div>
    <w:div w:id="519008273">
      <w:bodyDiv w:val="1"/>
      <w:marLeft w:val="0"/>
      <w:marRight w:val="0"/>
      <w:marTop w:val="0"/>
      <w:marBottom w:val="0"/>
      <w:divBdr>
        <w:top w:val="none" w:sz="0" w:space="0" w:color="auto"/>
        <w:left w:val="none" w:sz="0" w:space="0" w:color="auto"/>
        <w:bottom w:val="none" w:sz="0" w:space="0" w:color="auto"/>
        <w:right w:val="none" w:sz="0" w:space="0" w:color="auto"/>
      </w:divBdr>
    </w:div>
    <w:div w:id="538511694">
      <w:bodyDiv w:val="1"/>
      <w:marLeft w:val="0"/>
      <w:marRight w:val="0"/>
      <w:marTop w:val="0"/>
      <w:marBottom w:val="0"/>
      <w:divBdr>
        <w:top w:val="none" w:sz="0" w:space="0" w:color="auto"/>
        <w:left w:val="none" w:sz="0" w:space="0" w:color="auto"/>
        <w:bottom w:val="none" w:sz="0" w:space="0" w:color="auto"/>
        <w:right w:val="none" w:sz="0" w:space="0" w:color="auto"/>
      </w:divBdr>
    </w:div>
    <w:div w:id="539979428">
      <w:bodyDiv w:val="1"/>
      <w:marLeft w:val="0"/>
      <w:marRight w:val="0"/>
      <w:marTop w:val="0"/>
      <w:marBottom w:val="0"/>
      <w:divBdr>
        <w:top w:val="none" w:sz="0" w:space="0" w:color="auto"/>
        <w:left w:val="none" w:sz="0" w:space="0" w:color="auto"/>
        <w:bottom w:val="none" w:sz="0" w:space="0" w:color="auto"/>
        <w:right w:val="none" w:sz="0" w:space="0" w:color="auto"/>
      </w:divBdr>
    </w:div>
    <w:div w:id="548802552">
      <w:bodyDiv w:val="1"/>
      <w:marLeft w:val="0"/>
      <w:marRight w:val="0"/>
      <w:marTop w:val="0"/>
      <w:marBottom w:val="0"/>
      <w:divBdr>
        <w:top w:val="none" w:sz="0" w:space="0" w:color="auto"/>
        <w:left w:val="none" w:sz="0" w:space="0" w:color="auto"/>
        <w:bottom w:val="none" w:sz="0" w:space="0" w:color="auto"/>
        <w:right w:val="none" w:sz="0" w:space="0" w:color="auto"/>
      </w:divBdr>
    </w:div>
    <w:div w:id="565267087">
      <w:bodyDiv w:val="1"/>
      <w:marLeft w:val="0"/>
      <w:marRight w:val="0"/>
      <w:marTop w:val="0"/>
      <w:marBottom w:val="0"/>
      <w:divBdr>
        <w:top w:val="none" w:sz="0" w:space="0" w:color="auto"/>
        <w:left w:val="none" w:sz="0" w:space="0" w:color="auto"/>
        <w:bottom w:val="none" w:sz="0" w:space="0" w:color="auto"/>
        <w:right w:val="none" w:sz="0" w:space="0" w:color="auto"/>
      </w:divBdr>
    </w:div>
    <w:div w:id="573320040">
      <w:bodyDiv w:val="1"/>
      <w:marLeft w:val="0"/>
      <w:marRight w:val="0"/>
      <w:marTop w:val="0"/>
      <w:marBottom w:val="0"/>
      <w:divBdr>
        <w:top w:val="none" w:sz="0" w:space="0" w:color="auto"/>
        <w:left w:val="none" w:sz="0" w:space="0" w:color="auto"/>
        <w:bottom w:val="none" w:sz="0" w:space="0" w:color="auto"/>
        <w:right w:val="none" w:sz="0" w:space="0" w:color="auto"/>
      </w:divBdr>
    </w:div>
    <w:div w:id="584069315">
      <w:bodyDiv w:val="1"/>
      <w:marLeft w:val="0"/>
      <w:marRight w:val="0"/>
      <w:marTop w:val="0"/>
      <w:marBottom w:val="0"/>
      <w:divBdr>
        <w:top w:val="none" w:sz="0" w:space="0" w:color="auto"/>
        <w:left w:val="none" w:sz="0" w:space="0" w:color="auto"/>
        <w:bottom w:val="none" w:sz="0" w:space="0" w:color="auto"/>
        <w:right w:val="none" w:sz="0" w:space="0" w:color="auto"/>
      </w:divBdr>
    </w:div>
    <w:div w:id="599875700">
      <w:bodyDiv w:val="1"/>
      <w:marLeft w:val="0"/>
      <w:marRight w:val="0"/>
      <w:marTop w:val="0"/>
      <w:marBottom w:val="0"/>
      <w:divBdr>
        <w:top w:val="none" w:sz="0" w:space="0" w:color="auto"/>
        <w:left w:val="none" w:sz="0" w:space="0" w:color="auto"/>
        <w:bottom w:val="none" w:sz="0" w:space="0" w:color="auto"/>
        <w:right w:val="none" w:sz="0" w:space="0" w:color="auto"/>
      </w:divBdr>
    </w:div>
    <w:div w:id="601031468">
      <w:bodyDiv w:val="1"/>
      <w:marLeft w:val="0"/>
      <w:marRight w:val="0"/>
      <w:marTop w:val="0"/>
      <w:marBottom w:val="0"/>
      <w:divBdr>
        <w:top w:val="none" w:sz="0" w:space="0" w:color="auto"/>
        <w:left w:val="none" w:sz="0" w:space="0" w:color="auto"/>
        <w:bottom w:val="none" w:sz="0" w:space="0" w:color="auto"/>
        <w:right w:val="none" w:sz="0" w:space="0" w:color="auto"/>
      </w:divBdr>
    </w:div>
    <w:div w:id="604196116">
      <w:bodyDiv w:val="1"/>
      <w:marLeft w:val="0"/>
      <w:marRight w:val="0"/>
      <w:marTop w:val="0"/>
      <w:marBottom w:val="0"/>
      <w:divBdr>
        <w:top w:val="none" w:sz="0" w:space="0" w:color="auto"/>
        <w:left w:val="none" w:sz="0" w:space="0" w:color="auto"/>
        <w:bottom w:val="none" w:sz="0" w:space="0" w:color="auto"/>
        <w:right w:val="none" w:sz="0" w:space="0" w:color="auto"/>
      </w:divBdr>
    </w:div>
    <w:div w:id="617950623">
      <w:bodyDiv w:val="1"/>
      <w:marLeft w:val="0"/>
      <w:marRight w:val="0"/>
      <w:marTop w:val="0"/>
      <w:marBottom w:val="0"/>
      <w:divBdr>
        <w:top w:val="none" w:sz="0" w:space="0" w:color="auto"/>
        <w:left w:val="none" w:sz="0" w:space="0" w:color="auto"/>
        <w:bottom w:val="none" w:sz="0" w:space="0" w:color="auto"/>
        <w:right w:val="none" w:sz="0" w:space="0" w:color="auto"/>
      </w:divBdr>
    </w:div>
    <w:div w:id="627397292">
      <w:bodyDiv w:val="1"/>
      <w:marLeft w:val="0"/>
      <w:marRight w:val="0"/>
      <w:marTop w:val="0"/>
      <w:marBottom w:val="0"/>
      <w:divBdr>
        <w:top w:val="none" w:sz="0" w:space="0" w:color="auto"/>
        <w:left w:val="none" w:sz="0" w:space="0" w:color="auto"/>
        <w:bottom w:val="none" w:sz="0" w:space="0" w:color="auto"/>
        <w:right w:val="none" w:sz="0" w:space="0" w:color="auto"/>
      </w:divBdr>
    </w:div>
    <w:div w:id="629432631">
      <w:bodyDiv w:val="1"/>
      <w:marLeft w:val="0"/>
      <w:marRight w:val="0"/>
      <w:marTop w:val="0"/>
      <w:marBottom w:val="0"/>
      <w:divBdr>
        <w:top w:val="none" w:sz="0" w:space="0" w:color="auto"/>
        <w:left w:val="none" w:sz="0" w:space="0" w:color="auto"/>
        <w:bottom w:val="none" w:sz="0" w:space="0" w:color="auto"/>
        <w:right w:val="none" w:sz="0" w:space="0" w:color="auto"/>
      </w:divBdr>
    </w:div>
    <w:div w:id="650788255">
      <w:bodyDiv w:val="1"/>
      <w:marLeft w:val="0"/>
      <w:marRight w:val="0"/>
      <w:marTop w:val="0"/>
      <w:marBottom w:val="0"/>
      <w:divBdr>
        <w:top w:val="none" w:sz="0" w:space="0" w:color="auto"/>
        <w:left w:val="none" w:sz="0" w:space="0" w:color="auto"/>
        <w:bottom w:val="none" w:sz="0" w:space="0" w:color="auto"/>
        <w:right w:val="none" w:sz="0" w:space="0" w:color="auto"/>
      </w:divBdr>
    </w:div>
    <w:div w:id="657684721">
      <w:bodyDiv w:val="1"/>
      <w:marLeft w:val="0"/>
      <w:marRight w:val="0"/>
      <w:marTop w:val="0"/>
      <w:marBottom w:val="0"/>
      <w:divBdr>
        <w:top w:val="none" w:sz="0" w:space="0" w:color="auto"/>
        <w:left w:val="none" w:sz="0" w:space="0" w:color="auto"/>
        <w:bottom w:val="none" w:sz="0" w:space="0" w:color="auto"/>
        <w:right w:val="none" w:sz="0" w:space="0" w:color="auto"/>
      </w:divBdr>
    </w:div>
    <w:div w:id="665866146">
      <w:bodyDiv w:val="1"/>
      <w:marLeft w:val="0"/>
      <w:marRight w:val="0"/>
      <w:marTop w:val="0"/>
      <w:marBottom w:val="0"/>
      <w:divBdr>
        <w:top w:val="none" w:sz="0" w:space="0" w:color="auto"/>
        <w:left w:val="none" w:sz="0" w:space="0" w:color="auto"/>
        <w:bottom w:val="none" w:sz="0" w:space="0" w:color="auto"/>
        <w:right w:val="none" w:sz="0" w:space="0" w:color="auto"/>
      </w:divBdr>
    </w:div>
    <w:div w:id="678700278">
      <w:bodyDiv w:val="1"/>
      <w:marLeft w:val="0"/>
      <w:marRight w:val="0"/>
      <w:marTop w:val="0"/>
      <w:marBottom w:val="0"/>
      <w:divBdr>
        <w:top w:val="none" w:sz="0" w:space="0" w:color="auto"/>
        <w:left w:val="none" w:sz="0" w:space="0" w:color="auto"/>
        <w:bottom w:val="none" w:sz="0" w:space="0" w:color="auto"/>
        <w:right w:val="none" w:sz="0" w:space="0" w:color="auto"/>
      </w:divBdr>
    </w:div>
    <w:div w:id="700326657">
      <w:bodyDiv w:val="1"/>
      <w:marLeft w:val="0"/>
      <w:marRight w:val="0"/>
      <w:marTop w:val="0"/>
      <w:marBottom w:val="0"/>
      <w:divBdr>
        <w:top w:val="none" w:sz="0" w:space="0" w:color="auto"/>
        <w:left w:val="none" w:sz="0" w:space="0" w:color="auto"/>
        <w:bottom w:val="none" w:sz="0" w:space="0" w:color="auto"/>
        <w:right w:val="none" w:sz="0" w:space="0" w:color="auto"/>
      </w:divBdr>
    </w:div>
    <w:div w:id="713116592">
      <w:bodyDiv w:val="1"/>
      <w:marLeft w:val="0"/>
      <w:marRight w:val="0"/>
      <w:marTop w:val="0"/>
      <w:marBottom w:val="0"/>
      <w:divBdr>
        <w:top w:val="none" w:sz="0" w:space="0" w:color="auto"/>
        <w:left w:val="none" w:sz="0" w:space="0" w:color="auto"/>
        <w:bottom w:val="none" w:sz="0" w:space="0" w:color="auto"/>
        <w:right w:val="none" w:sz="0" w:space="0" w:color="auto"/>
      </w:divBdr>
    </w:div>
    <w:div w:id="720902989">
      <w:bodyDiv w:val="1"/>
      <w:marLeft w:val="0"/>
      <w:marRight w:val="0"/>
      <w:marTop w:val="0"/>
      <w:marBottom w:val="0"/>
      <w:divBdr>
        <w:top w:val="none" w:sz="0" w:space="0" w:color="auto"/>
        <w:left w:val="none" w:sz="0" w:space="0" w:color="auto"/>
        <w:bottom w:val="none" w:sz="0" w:space="0" w:color="auto"/>
        <w:right w:val="none" w:sz="0" w:space="0" w:color="auto"/>
      </w:divBdr>
    </w:div>
    <w:div w:id="726144099">
      <w:bodyDiv w:val="1"/>
      <w:marLeft w:val="0"/>
      <w:marRight w:val="0"/>
      <w:marTop w:val="0"/>
      <w:marBottom w:val="0"/>
      <w:divBdr>
        <w:top w:val="none" w:sz="0" w:space="0" w:color="auto"/>
        <w:left w:val="none" w:sz="0" w:space="0" w:color="auto"/>
        <w:bottom w:val="none" w:sz="0" w:space="0" w:color="auto"/>
        <w:right w:val="none" w:sz="0" w:space="0" w:color="auto"/>
      </w:divBdr>
    </w:div>
    <w:div w:id="746852549">
      <w:bodyDiv w:val="1"/>
      <w:marLeft w:val="0"/>
      <w:marRight w:val="0"/>
      <w:marTop w:val="0"/>
      <w:marBottom w:val="0"/>
      <w:divBdr>
        <w:top w:val="none" w:sz="0" w:space="0" w:color="auto"/>
        <w:left w:val="none" w:sz="0" w:space="0" w:color="auto"/>
        <w:bottom w:val="none" w:sz="0" w:space="0" w:color="auto"/>
        <w:right w:val="none" w:sz="0" w:space="0" w:color="auto"/>
      </w:divBdr>
    </w:div>
    <w:div w:id="759183977">
      <w:bodyDiv w:val="1"/>
      <w:marLeft w:val="0"/>
      <w:marRight w:val="0"/>
      <w:marTop w:val="0"/>
      <w:marBottom w:val="0"/>
      <w:divBdr>
        <w:top w:val="none" w:sz="0" w:space="0" w:color="auto"/>
        <w:left w:val="none" w:sz="0" w:space="0" w:color="auto"/>
        <w:bottom w:val="none" w:sz="0" w:space="0" w:color="auto"/>
        <w:right w:val="none" w:sz="0" w:space="0" w:color="auto"/>
      </w:divBdr>
    </w:div>
    <w:div w:id="763766770">
      <w:bodyDiv w:val="1"/>
      <w:marLeft w:val="0"/>
      <w:marRight w:val="0"/>
      <w:marTop w:val="0"/>
      <w:marBottom w:val="0"/>
      <w:divBdr>
        <w:top w:val="none" w:sz="0" w:space="0" w:color="auto"/>
        <w:left w:val="none" w:sz="0" w:space="0" w:color="auto"/>
        <w:bottom w:val="none" w:sz="0" w:space="0" w:color="auto"/>
        <w:right w:val="none" w:sz="0" w:space="0" w:color="auto"/>
      </w:divBdr>
    </w:div>
    <w:div w:id="786118464">
      <w:bodyDiv w:val="1"/>
      <w:marLeft w:val="0"/>
      <w:marRight w:val="0"/>
      <w:marTop w:val="0"/>
      <w:marBottom w:val="0"/>
      <w:divBdr>
        <w:top w:val="none" w:sz="0" w:space="0" w:color="auto"/>
        <w:left w:val="none" w:sz="0" w:space="0" w:color="auto"/>
        <w:bottom w:val="none" w:sz="0" w:space="0" w:color="auto"/>
        <w:right w:val="none" w:sz="0" w:space="0" w:color="auto"/>
      </w:divBdr>
    </w:div>
    <w:div w:id="817917910">
      <w:bodyDiv w:val="1"/>
      <w:marLeft w:val="0"/>
      <w:marRight w:val="0"/>
      <w:marTop w:val="0"/>
      <w:marBottom w:val="0"/>
      <w:divBdr>
        <w:top w:val="none" w:sz="0" w:space="0" w:color="auto"/>
        <w:left w:val="none" w:sz="0" w:space="0" w:color="auto"/>
        <w:bottom w:val="none" w:sz="0" w:space="0" w:color="auto"/>
        <w:right w:val="none" w:sz="0" w:space="0" w:color="auto"/>
      </w:divBdr>
    </w:div>
    <w:div w:id="856162921">
      <w:bodyDiv w:val="1"/>
      <w:marLeft w:val="0"/>
      <w:marRight w:val="0"/>
      <w:marTop w:val="0"/>
      <w:marBottom w:val="0"/>
      <w:divBdr>
        <w:top w:val="none" w:sz="0" w:space="0" w:color="auto"/>
        <w:left w:val="none" w:sz="0" w:space="0" w:color="auto"/>
        <w:bottom w:val="none" w:sz="0" w:space="0" w:color="auto"/>
        <w:right w:val="none" w:sz="0" w:space="0" w:color="auto"/>
      </w:divBdr>
    </w:div>
    <w:div w:id="871382009">
      <w:bodyDiv w:val="1"/>
      <w:marLeft w:val="0"/>
      <w:marRight w:val="0"/>
      <w:marTop w:val="0"/>
      <w:marBottom w:val="0"/>
      <w:divBdr>
        <w:top w:val="none" w:sz="0" w:space="0" w:color="auto"/>
        <w:left w:val="none" w:sz="0" w:space="0" w:color="auto"/>
        <w:bottom w:val="none" w:sz="0" w:space="0" w:color="auto"/>
        <w:right w:val="none" w:sz="0" w:space="0" w:color="auto"/>
      </w:divBdr>
    </w:div>
    <w:div w:id="875121717">
      <w:bodyDiv w:val="1"/>
      <w:marLeft w:val="0"/>
      <w:marRight w:val="0"/>
      <w:marTop w:val="0"/>
      <w:marBottom w:val="0"/>
      <w:divBdr>
        <w:top w:val="none" w:sz="0" w:space="0" w:color="auto"/>
        <w:left w:val="none" w:sz="0" w:space="0" w:color="auto"/>
        <w:bottom w:val="none" w:sz="0" w:space="0" w:color="auto"/>
        <w:right w:val="none" w:sz="0" w:space="0" w:color="auto"/>
      </w:divBdr>
    </w:div>
    <w:div w:id="877354035">
      <w:bodyDiv w:val="1"/>
      <w:marLeft w:val="0"/>
      <w:marRight w:val="0"/>
      <w:marTop w:val="0"/>
      <w:marBottom w:val="0"/>
      <w:divBdr>
        <w:top w:val="none" w:sz="0" w:space="0" w:color="auto"/>
        <w:left w:val="none" w:sz="0" w:space="0" w:color="auto"/>
        <w:bottom w:val="none" w:sz="0" w:space="0" w:color="auto"/>
        <w:right w:val="none" w:sz="0" w:space="0" w:color="auto"/>
      </w:divBdr>
    </w:div>
    <w:div w:id="890842187">
      <w:bodyDiv w:val="1"/>
      <w:marLeft w:val="0"/>
      <w:marRight w:val="0"/>
      <w:marTop w:val="0"/>
      <w:marBottom w:val="0"/>
      <w:divBdr>
        <w:top w:val="none" w:sz="0" w:space="0" w:color="auto"/>
        <w:left w:val="none" w:sz="0" w:space="0" w:color="auto"/>
        <w:bottom w:val="none" w:sz="0" w:space="0" w:color="auto"/>
        <w:right w:val="none" w:sz="0" w:space="0" w:color="auto"/>
      </w:divBdr>
    </w:div>
    <w:div w:id="892235553">
      <w:bodyDiv w:val="1"/>
      <w:marLeft w:val="0"/>
      <w:marRight w:val="0"/>
      <w:marTop w:val="0"/>
      <w:marBottom w:val="0"/>
      <w:divBdr>
        <w:top w:val="none" w:sz="0" w:space="0" w:color="auto"/>
        <w:left w:val="none" w:sz="0" w:space="0" w:color="auto"/>
        <w:bottom w:val="none" w:sz="0" w:space="0" w:color="auto"/>
        <w:right w:val="none" w:sz="0" w:space="0" w:color="auto"/>
      </w:divBdr>
    </w:div>
    <w:div w:id="918949571">
      <w:bodyDiv w:val="1"/>
      <w:marLeft w:val="0"/>
      <w:marRight w:val="0"/>
      <w:marTop w:val="0"/>
      <w:marBottom w:val="0"/>
      <w:divBdr>
        <w:top w:val="none" w:sz="0" w:space="0" w:color="auto"/>
        <w:left w:val="none" w:sz="0" w:space="0" w:color="auto"/>
        <w:bottom w:val="none" w:sz="0" w:space="0" w:color="auto"/>
        <w:right w:val="none" w:sz="0" w:space="0" w:color="auto"/>
      </w:divBdr>
    </w:div>
    <w:div w:id="925189740">
      <w:bodyDiv w:val="1"/>
      <w:marLeft w:val="0"/>
      <w:marRight w:val="0"/>
      <w:marTop w:val="0"/>
      <w:marBottom w:val="0"/>
      <w:divBdr>
        <w:top w:val="none" w:sz="0" w:space="0" w:color="auto"/>
        <w:left w:val="none" w:sz="0" w:space="0" w:color="auto"/>
        <w:bottom w:val="none" w:sz="0" w:space="0" w:color="auto"/>
        <w:right w:val="none" w:sz="0" w:space="0" w:color="auto"/>
      </w:divBdr>
    </w:div>
    <w:div w:id="926233877">
      <w:bodyDiv w:val="1"/>
      <w:marLeft w:val="0"/>
      <w:marRight w:val="0"/>
      <w:marTop w:val="0"/>
      <w:marBottom w:val="0"/>
      <w:divBdr>
        <w:top w:val="none" w:sz="0" w:space="0" w:color="auto"/>
        <w:left w:val="none" w:sz="0" w:space="0" w:color="auto"/>
        <w:bottom w:val="none" w:sz="0" w:space="0" w:color="auto"/>
        <w:right w:val="none" w:sz="0" w:space="0" w:color="auto"/>
      </w:divBdr>
    </w:div>
    <w:div w:id="927344692">
      <w:bodyDiv w:val="1"/>
      <w:marLeft w:val="0"/>
      <w:marRight w:val="0"/>
      <w:marTop w:val="0"/>
      <w:marBottom w:val="0"/>
      <w:divBdr>
        <w:top w:val="none" w:sz="0" w:space="0" w:color="auto"/>
        <w:left w:val="none" w:sz="0" w:space="0" w:color="auto"/>
        <w:bottom w:val="none" w:sz="0" w:space="0" w:color="auto"/>
        <w:right w:val="none" w:sz="0" w:space="0" w:color="auto"/>
      </w:divBdr>
    </w:div>
    <w:div w:id="932518769">
      <w:bodyDiv w:val="1"/>
      <w:marLeft w:val="0"/>
      <w:marRight w:val="0"/>
      <w:marTop w:val="0"/>
      <w:marBottom w:val="0"/>
      <w:divBdr>
        <w:top w:val="none" w:sz="0" w:space="0" w:color="auto"/>
        <w:left w:val="none" w:sz="0" w:space="0" w:color="auto"/>
        <w:bottom w:val="none" w:sz="0" w:space="0" w:color="auto"/>
        <w:right w:val="none" w:sz="0" w:space="0" w:color="auto"/>
      </w:divBdr>
    </w:div>
    <w:div w:id="943613704">
      <w:bodyDiv w:val="1"/>
      <w:marLeft w:val="0"/>
      <w:marRight w:val="0"/>
      <w:marTop w:val="0"/>
      <w:marBottom w:val="0"/>
      <w:divBdr>
        <w:top w:val="none" w:sz="0" w:space="0" w:color="auto"/>
        <w:left w:val="none" w:sz="0" w:space="0" w:color="auto"/>
        <w:bottom w:val="none" w:sz="0" w:space="0" w:color="auto"/>
        <w:right w:val="none" w:sz="0" w:space="0" w:color="auto"/>
      </w:divBdr>
    </w:div>
    <w:div w:id="955597462">
      <w:bodyDiv w:val="1"/>
      <w:marLeft w:val="0"/>
      <w:marRight w:val="0"/>
      <w:marTop w:val="0"/>
      <w:marBottom w:val="0"/>
      <w:divBdr>
        <w:top w:val="none" w:sz="0" w:space="0" w:color="auto"/>
        <w:left w:val="none" w:sz="0" w:space="0" w:color="auto"/>
        <w:bottom w:val="none" w:sz="0" w:space="0" w:color="auto"/>
        <w:right w:val="none" w:sz="0" w:space="0" w:color="auto"/>
      </w:divBdr>
    </w:div>
    <w:div w:id="966545413">
      <w:bodyDiv w:val="1"/>
      <w:marLeft w:val="0"/>
      <w:marRight w:val="0"/>
      <w:marTop w:val="0"/>
      <w:marBottom w:val="0"/>
      <w:divBdr>
        <w:top w:val="none" w:sz="0" w:space="0" w:color="auto"/>
        <w:left w:val="none" w:sz="0" w:space="0" w:color="auto"/>
        <w:bottom w:val="none" w:sz="0" w:space="0" w:color="auto"/>
        <w:right w:val="none" w:sz="0" w:space="0" w:color="auto"/>
      </w:divBdr>
    </w:div>
    <w:div w:id="970405024">
      <w:bodyDiv w:val="1"/>
      <w:marLeft w:val="0"/>
      <w:marRight w:val="0"/>
      <w:marTop w:val="0"/>
      <w:marBottom w:val="0"/>
      <w:divBdr>
        <w:top w:val="none" w:sz="0" w:space="0" w:color="auto"/>
        <w:left w:val="none" w:sz="0" w:space="0" w:color="auto"/>
        <w:bottom w:val="none" w:sz="0" w:space="0" w:color="auto"/>
        <w:right w:val="none" w:sz="0" w:space="0" w:color="auto"/>
      </w:divBdr>
    </w:div>
    <w:div w:id="996960940">
      <w:bodyDiv w:val="1"/>
      <w:marLeft w:val="0"/>
      <w:marRight w:val="0"/>
      <w:marTop w:val="0"/>
      <w:marBottom w:val="0"/>
      <w:divBdr>
        <w:top w:val="none" w:sz="0" w:space="0" w:color="auto"/>
        <w:left w:val="none" w:sz="0" w:space="0" w:color="auto"/>
        <w:bottom w:val="none" w:sz="0" w:space="0" w:color="auto"/>
        <w:right w:val="none" w:sz="0" w:space="0" w:color="auto"/>
      </w:divBdr>
    </w:div>
    <w:div w:id="997458930">
      <w:bodyDiv w:val="1"/>
      <w:marLeft w:val="0"/>
      <w:marRight w:val="0"/>
      <w:marTop w:val="0"/>
      <w:marBottom w:val="0"/>
      <w:divBdr>
        <w:top w:val="none" w:sz="0" w:space="0" w:color="auto"/>
        <w:left w:val="none" w:sz="0" w:space="0" w:color="auto"/>
        <w:bottom w:val="none" w:sz="0" w:space="0" w:color="auto"/>
        <w:right w:val="none" w:sz="0" w:space="0" w:color="auto"/>
      </w:divBdr>
    </w:div>
    <w:div w:id="1004699319">
      <w:bodyDiv w:val="1"/>
      <w:marLeft w:val="0"/>
      <w:marRight w:val="0"/>
      <w:marTop w:val="0"/>
      <w:marBottom w:val="0"/>
      <w:divBdr>
        <w:top w:val="none" w:sz="0" w:space="0" w:color="auto"/>
        <w:left w:val="none" w:sz="0" w:space="0" w:color="auto"/>
        <w:bottom w:val="none" w:sz="0" w:space="0" w:color="auto"/>
        <w:right w:val="none" w:sz="0" w:space="0" w:color="auto"/>
      </w:divBdr>
    </w:div>
    <w:div w:id="1006441049">
      <w:bodyDiv w:val="1"/>
      <w:marLeft w:val="0"/>
      <w:marRight w:val="0"/>
      <w:marTop w:val="0"/>
      <w:marBottom w:val="0"/>
      <w:divBdr>
        <w:top w:val="none" w:sz="0" w:space="0" w:color="auto"/>
        <w:left w:val="none" w:sz="0" w:space="0" w:color="auto"/>
        <w:bottom w:val="none" w:sz="0" w:space="0" w:color="auto"/>
        <w:right w:val="none" w:sz="0" w:space="0" w:color="auto"/>
      </w:divBdr>
    </w:div>
    <w:div w:id="1019895599">
      <w:bodyDiv w:val="1"/>
      <w:marLeft w:val="0"/>
      <w:marRight w:val="0"/>
      <w:marTop w:val="0"/>
      <w:marBottom w:val="0"/>
      <w:divBdr>
        <w:top w:val="none" w:sz="0" w:space="0" w:color="auto"/>
        <w:left w:val="none" w:sz="0" w:space="0" w:color="auto"/>
        <w:bottom w:val="none" w:sz="0" w:space="0" w:color="auto"/>
        <w:right w:val="none" w:sz="0" w:space="0" w:color="auto"/>
      </w:divBdr>
    </w:div>
    <w:div w:id="1033265598">
      <w:bodyDiv w:val="1"/>
      <w:marLeft w:val="0"/>
      <w:marRight w:val="0"/>
      <w:marTop w:val="0"/>
      <w:marBottom w:val="0"/>
      <w:divBdr>
        <w:top w:val="none" w:sz="0" w:space="0" w:color="auto"/>
        <w:left w:val="none" w:sz="0" w:space="0" w:color="auto"/>
        <w:bottom w:val="none" w:sz="0" w:space="0" w:color="auto"/>
        <w:right w:val="none" w:sz="0" w:space="0" w:color="auto"/>
      </w:divBdr>
    </w:div>
    <w:div w:id="1069841868">
      <w:bodyDiv w:val="1"/>
      <w:marLeft w:val="0"/>
      <w:marRight w:val="0"/>
      <w:marTop w:val="0"/>
      <w:marBottom w:val="0"/>
      <w:divBdr>
        <w:top w:val="none" w:sz="0" w:space="0" w:color="auto"/>
        <w:left w:val="none" w:sz="0" w:space="0" w:color="auto"/>
        <w:bottom w:val="none" w:sz="0" w:space="0" w:color="auto"/>
        <w:right w:val="none" w:sz="0" w:space="0" w:color="auto"/>
      </w:divBdr>
    </w:div>
    <w:div w:id="1070536441">
      <w:bodyDiv w:val="1"/>
      <w:marLeft w:val="0"/>
      <w:marRight w:val="0"/>
      <w:marTop w:val="0"/>
      <w:marBottom w:val="0"/>
      <w:divBdr>
        <w:top w:val="none" w:sz="0" w:space="0" w:color="auto"/>
        <w:left w:val="none" w:sz="0" w:space="0" w:color="auto"/>
        <w:bottom w:val="none" w:sz="0" w:space="0" w:color="auto"/>
        <w:right w:val="none" w:sz="0" w:space="0" w:color="auto"/>
      </w:divBdr>
    </w:div>
    <w:div w:id="1076246309">
      <w:bodyDiv w:val="1"/>
      <w:marLeft w:val="0"/>
      <w:marRight w:val="0"/>
      <w:marTop w:val="0"/>
      <w:marBottom w:val="0"/>
      <w:divBdr>
        <w:top w:val="none" w:sz="0" w:space="0" w:color="auto"/>
        <w:left w:val="none" w:sz="0" w:space="0" w:color="auto"/>
        <w:bottom w:val="none" w:sz="0" w:space="0" w:color="auto"/>
        <w:right w:val="none" w:sz="0" w:space="0" w:color="auto"/>
      </w:divBdr>
    </w:div>
    <w:div w:id="1085149776">
      <w:bodyDiv w:val="1"/>
      <w:marLeft w:val="0"/>
      <w:marRight w:val="0"/>
      <w:marTop w:val="0"/>
      <w:marBottom w:val="0"/>
      <w:divBdr>
        <w:top w:val="none" w:sz="0" w:space="0" w:color="auto"/>
        <w:left w:val="none" w:sz="0" w:space="0" w:color="auto"/>
        <w:bottom w:val="none" w:sz="0" w:space="0" w:color="auto"/>
        <w:right w:val="none" w:sz="0" w:space="0" w:color="auto"/>
      </w:divBdr>
    </w:div>
    <w:div w:id="1087389090">
      <w:bodyDiv w:val="1"/>
      <w:marLeft w:val="0"/>
      <w:marRight w:val="0"/>
      <w:marTop w:val="0"/>
      <w:marBottom w:val="0"/>
      <w:divBdr>
        <w:top w:val="none" w:sz="0" w:space="0" w:color="auto"/>
        <w:left w:val="none" w:sz="0" w:space="0" w:color="auto"/>
        <w:bottom w:val="none" w:sz="0" w:space="0" w:color="auto"/>
        <w:right w:val="none" w:sz="0" w:space="0" w:color="auto"/>
      </w:divBdr>
    </w:div>
    <w:div w:id="1094980881">
      <w:bodyDiv w:val="1"/>
      <w:marLeft w:val="0"/>
      <w:marRight w:val="0"/>
      <w:marTop w:val="0"/>
      <w:marBottom w:val="0"/>
      <w:divBdr>
        <w:top w:val="none" w:sz="0" w:space="0" w:color="auto"/>
        <w:left w:val="none" w:sz="0" w:space="0" w:color="auto"/>
        <w:bottom w:val="none" w:sz="0" w:space="0" w:color="auto"/>
        <w:right w:val="none" w:sz="0" w:space="0" w:color="auto"/>
      </w:divBdr>
    </w:div>
    <w:div w:id="1102261002">
      <w:bodyDiv w:val="1"/>
      <w:marLeft w:val="0"/>
      <w:marRight w:val="0"/>
      <w:marTop w:val="0"/>
      <w:marBottom w:val="0"/>
      <w:divBdr>
        <w:top w:val="none" w:sz="0" w:space="0" w:color="auto"/>
        <w:left w:val="none" w:sz="0" w:space="0" w:color="auto"/>
        <w:bottom w:val="none" w:sz="0" w:space="0" w:color="auto"/>
        <w:right w:val="none" w:sz="0" w:space="0" w:color="auto"/>
      </w:divBdr>
    </w:div>
    <w:div w:id="1105079285">
      <w:bodyDiv w:val="1"/>
      <w:marLeft w:val="0"/>
      <w:marRight w:val="0"/>
      <w:marTop w:val="0"/>
      <w:marBottom w:val="0"/>
      <w:divBdr>
        <w:top w:val="none" w:sz="0" w:space="0" w:color="auto"/>
        <w:left w:val="none" w:sz="0" w:space="0" w:color="auto"/>
        <w:bottom w:val="none" w:sz="0" w:space="0" w:color="auto"/>
        <w:right w:val="none" w:sz="0" w:space="0" w:color="auto"/>
      </w:divBdr>
    </w:div>
    <w:div w:id="1121604861">
      <w:bodyDiv w:val="1"/>
      <w:marLeft w:val="0"/>
      <w:marRight w:val="0"/>
      <w:marTop w:val="0"/>
      <w:marBottom w:val="0"/>
      <w:divBdr>
        <w:top w:val="none" w:sz="0" w:space="0" w:color="auto"/>
        <w:left w:val="none" w:sz="0" w:space="0" w:color="auto"/>
        <w:bottom w:val="none" w:sz="0" w:space="0" w:color="auto"/>
        <w:right w:val="none" w:sz="0" w:space="0" w:color="auto"/>
      </w:divBdr>
    </w:div>
    <w:div w:id="1141536884">
      <w:bodyDiv w:val="1"/>
      <w:marLeft w:val="0"/>
      <w:marRight w:val="0"/>
      <w:marTop w:val="0"/>
      <w:marBottom w:val="0"/>
      <w:divBdr>
        <w:top w:val="none" w:sz="0" w:space="0" w:color="auto"/>
        <w:left w:val="none" w:sz="0" w:space="0" w:color="auto"/>
        <w:bottom w:val="none" w:sz="0" w:space="0" w:color="auto"/>
        <w:right w:val="none" w:sz="0" w:space="0" w:color="auto"/>
      </w:divBdr>
    </w:div>
    <w:div w:id="1147668219">
      <w:bodyDiv w:val="1"/>
      <w:marLeft w:val="0"/>
      <w:marRight w:val="0"/>
      <w:marTop w:val="0"/>
      <w:marBottom w:val="0"/>
      <w:divBdr>
        <w:top w:val="none" w:sz="0" w:space="0" w:color="auto"/>
        <w:left w:val="none" w:sz="0" w:space="0" w:color="auto"/>
        <w:bottom w:val="none" w:sz="0" w:space="0" w:color="auto"/>
        <w:right w:val="none" w:sz="0" w:space="0" w:color="auto"/>
      </w:divBdr>
    </w:div>
    <w:div w:id="1231303544">
      <w:bodyDiv w:val="1"/>
      <w:marLeft w:val="0"/>
      <w:marRight w:val="0"/>
      <w:marTop w:val="0"/>
      <w:marBottom w:val="0"/>
      <w:divBdr>
        <w:top w:val="none" w:sz="0" w:space="0" w:color="auto"/>
        <w:left w:val="none" w:sz="0" w:space="0" w:color="auto"/>
        <w:bottom w:val="none" w:sz="0" w:space="0" w:color="auto"/>
        <w:right w:val="none" w:sz="0" w:space="0" w:color="auto"/>
      </w:divBdr>
    </w:div>
    <w:div w:id="1235237902">
      <w:bodyDiv w:val="1"/>
      <w:marLeft w:val="0"/>
      <w:marRight w:val="0"/>
      <w:marTop w:val="0"/>
      <w:marBottom w:val="0"/>
      <w:divBdr>
        <w:top w:val="none" w:sz="0" w:space="0" w:color="auto"/>
        <w:left w:val="none" w:sz="0" w:space="0" w:color="auto"/>
        <w:bottom w:val="none" w:sz="0" w:space="0" w:color="auto"/>
        <w:right w:val="none" w:sz="0" w:space="0" w:color="auto"/>
      </w:divBdr>
    </w:div>
    <w:div w:id="1237471245">
      <w:bodyDiv w:val="1"/>
      <w:marLeft w:val="0"/>
      <w:marRight w:val="0"/>
      <w:marTop w:val="0"/>
      <w:marBottom w:val="0"/>
      <w:divBdr>
        <w:top w:val="none" w:sz="0" w:space="0" w:color="auto"/>
        <w:left w:val="none" w:sz="0" w:space="0" w:color="auto"/>
        <w:bottom w:val="none" w:sz="0" w:space="0" w:color="auto"/>
        <w:right w:val="none" w:sz="0" w:space="0" w:color="auto"/>
      </w:divBdr>
    </w:div>
    <w:div w:id="1243829800">
      <w:bodyDiv w:val="1"/>
      <w:marLeft w:val="0"/>
      <w:marRight w:val="0"/>
      <w:marTop w:val="0"/>
      <w:marBottom w:val="0"/>
      <w:divBdr>
        <w:top w:val="none" w:sz="0" w:space="0" w:color="auto"/>
        <w:left w:val="none" w:sz="0" w:space="0" w:color="auto"/>
        <w:bottom w:val="none" w:sz="0" w:space="0" w:color="auto"/>
        <w:right w:val="none" w:sz="0" w:space="0" w:color="auto"/>
      </w:divBdr>
    </w:div>
    <w:div w:id="1244879263">
      <w:bodyDiv w:val="1"/>
      <w:marLeft w:val="0"/>
      <w:marRight w:val="0"/>
      <w:marTop w:val="0"/>
      <w:marBottom w:val="0"/>
      <w:divBdr>
        <w:top w:val="none" w:sz="0" w:space="0" w:color="auto"/>
        <w:left w:val="none" w:sz="0" w:space="0" w:color="auto"/>
        <w:bottom w:val="none" w:sz="0" w:space="0" w:color="auto"/>
        <w:right w:val="none" w:sz="0" w:space="0" w:color="auto"/>
      </w:divBdr>
    </w:div>
    <w:div w:id="1263031688">
      <w:bodyDiv w:val="1"/>
      <w:marLeft w:val="0"/>
      <w:marRight w:val="0"/>
      <w:marTop w:val="0"/>
      <w:marBottom w:val="0"/>
      <w:divBdr>
        <w:top w:val="none" w:sz="0" w:space="0" w:color="auto"/>
        <w:left w:val="none" w:sz="0" w:space="0" w:color="auto"/>
        <w:bottom w:val="none" w:sz="0" w:space="0" w:color="auto"/>
        <w:right w:val="none" w:sz="0" w:space="0" w:color="auto"/>
      </w:divBdr>
    </w:div>
    <w:div w:id="1280843622">
      <w:bodyDiv w:val="1"/>
      <w:marLeft w:val="0"/>
      <w:marRight w:val="0"/>
      <w:marTop w:val="0"/>
      <w:marBottom w:val="0"/>
      <w:divBdr>
        <w:top w:val="none" w:sz="0" w:space="0" w:color="auto"/>
        <w:left w:val="none" w:sz="0" w:space="0" w:color="auto"/>
        <w:bottom w:val="none" w:sz="0" w:space="0" w:color="auto"/>
        <w:right w:val="none" w:sz="0" w:space="0" w:color="auto"/>
      </w:divBdr>
    </w:div>
    <w:div w:id="1286161497">
      <w:bodyDiv w:val="1"/>
      <w:marLeft w:val="0"/>
      <w:marRight w:val="0"/>
      <w:marTop w:val="0"/>
      <w:marBottom w:val="0"/>
      <w:divBdr>
        <w:top w:val="none" w:sz="0" w:space="0" w:color="auto"/>
        <w:left w:val="none" w:sz="0" w:space="0" w:color="auto"/>
        <w:bottom w:val="none" w:sz="0" w:space="0" w:color="auto"/>
        <w:right w:val="none" w:sz="0" w:space="0" w:color="auto"/>
      </w:divBdr>
    </w:div>
    <w:div w:id="1299069793">
      <w:bodyDiv w:val="1"/>
      <w:marLeft w:val="0"/>
      <w:marRight w:val="0"/>
      <w:marTop w:val="0"/>
      <w:marBottom w:val="0"/>
      <w:divBdr>
        <w:top w:val="none" w:sz="0" w:space="0" w:color="auto"/>
        <w:left w:val="none" w:sz="0" w:space="0" w:color="auto"/>
        <w:bottom w:val="none" w:sz="0" w:space="0" w:color="auto"/>
        <w:right w:val="none" w:sz="0" w:space="0" w:color="auto"/>
      </w:divBdr>
    </w:div>
    <w:div w:id="1305424175">
      <w:bodyDiv w:val="1"/>
      <w:marLeft w:val="0"/>
      <w:marRight w:val="0"/>
      <w:marTop w:val="0"/>
      <w:marBottom w:val="0"/>
      <w:divBdr>
        <w:top w:val="none" w:sz="0" w:space="0" w:color="auto"/>
        <w:left w:val="none" w:sz="0" w:space="0" w:color="auto"/>
        <w:bottom w:val="none" w:sz="0" w:space="0" w:color="auto"/>
        <w:right w:val="none" w:sz="0" w:space="0" w:color="auto"/>
      </w:divBdr>
    </w:div>
    <w:div w:id="1327397657">
      <w:bodyDiv w:val="1"/>
      <w:marLeft w:val="0"/>
      <w:marRight w:val="0"/>
      <w:marTop w:val="0"/>
      <w:marBottom w:val="0"/>
      <w:divBdr>
        <w:top w:val="none" w:sz="0" w:space="0" w:color="auto"/>
        <w:left w:val="none" w:sz="0" w:space="0" w:color="auto"/>
        <w:bottom w:val="none" w:sz="0" w:space="0" w:color="auto"/>
        <w:right w:val="none" w:sz="0" w:space="0" w:color="auto"/>
      </w:divBdr>
    </w:div>
    <w:div w:id="1327972744">
      <w:bodyDiv w:val="1"/>
      <w:marLeft w:val="0"/>
      <w:marRight w:val="0"/>
      <w:marTop w:val="0"/>
      <w:marBottom w:val="0"/>
      <w:divBdr>
        <w:top w:val="none" w:sz="0" w:space="0" w:color="auto"/>
        <w:left w:val="none" w:sz="0" w:space="0" w:color="auto"/>
        <w:bottom w:val="none" w:sz="0" w:space="0" w:color="auto"/>
        <w:right w:val="none" w:sz="0" w:space="0" w:color="auto"/>
      </w:divBdr>
    </w:div>
    <w:div w:id="1337423189">
      <w:bodyDiv w:val="1"/>
      <w:marLeft w:val="0"/>
      <w:marRight w:val="0"/>
      <w:marTop w:val="0"/>
      <w:marBottom w:val="0"/>
      <w:divBdr>
        <w:top w:val="none" w:sz="0" w:space="0" w:color="auto"/>
        <w:left w:val="none" w:sz="0" w:space="0" w:color="auto"/>
        <w:bottom w:val="none" w:sz="0" w:space="0" w:color="auto"/>
        <w:right w:val="none" w:sz="0" w:space="0" w:color="auto"/>
      </w:divBdr>
    </w:div>
    <w:div w:id="1349870698">
      <w:bodyDiv w:val="1"/>
      <w:marLeft w:val="0"/>
      <w:marRight w:val="0"/>
      <w:marTop w:val="0"/>
      <w:marBottom w:val="0"/>
      <w:divBdr>
        <w:top w:val="none" w:sz="0" w:space="0" w:color="auto"/>
        <w:left w:val="none" w:sz="0" w:space="0" w:color="auto"/>
        <w:bottom w:val="none" w:sz="0" w:space="0" w:color="auto"/>
        <w:right w:val="none" w:sz="0" w:space="0" w:color="auto"/>
      </w:divBdr>
    </w:div>
    <w:div w:id="1373576086">
      <w:bodyDiv w:val="1"/>
      <w:marLeft w:val="0"/>
      <w:marRight w:val="0"/>
      <w:marTop w:val="0"/>
      <w:marBottom w:val="0"/>
      <w:divBdr>
        <w:top w:val="none" w:sz="0" w:space="0" w:color="auto"/>
        <w:left w:val="none" w:sz="0" w:space="0" w:color="auto"/>
        <w:bottom w:val="none" w:sz="0" w:space="0" w:color="auto"/>
        <w:right w:val="none" w:sz="0" w:space="0" w:color="auto"/>
      </w:divBdr>
    </w:div>
    <w:div w:id="1379624599">
      <w:bodyDiv w:val="1"/>
      <w:marLeft w:val="0"/>
      <w:marRight w:val="0"/>
      <w:marTop w:val="0"/>
      <w:marBottom w:val="0"/>
      <w:divBdr>
        <w:top w:val="none" w:sz="0" w:space="0" w:color="auto"/>
        <w:left w:val="none" w:sz="0" w:space="0" w:color="auto"/>
        <w:bottom w:val="none" w:sz="0" w:space="0" w:color="auto"/>
        <w:right w:val="none" w:sz="0" w:space="0" w:color="auto"/>
      </w:divBdr>
    </w:div>
    <w:div w:id="1390376963">
      <w:bodyDiv w:val="1"/>
      <w:marLeft w:val="0"/>
      <w:marRight w:val="0"/>
      <w:marTop w:val="0"/>
      <w:marBottom w:val="0"/>
      <w:divBdr>
        <w:top w:val="none" w:sz="0" w:space="0" w:color="auto"/>
        <w:left w:val="none" w:sz="0" w:space="0" w:color="auto"/>
        <w:bottom w:val="none" w:sz="0" w:space="0" w:color="auto"/>
        <w:right w:val="none" w:sz="0" w:space="0" w:color="auto"/>
      </w:divBdr>
    </w:div>
    <w:div w:id="1392148365">
      <w:bodyDiv w:val="1"/>
      <w:marLeft w:val="0"/>
      <w:marRight w:val="0"/>
      <w:marTop w:val="0"/>
      <w:marBottom w:val="0"/>
      <w:divBdr>
        <w:top w:val="none" w:sz="0" w:space="0" w:color="auto"/>
        <w:left w:val="none" w:sz="0" w:space="0" w:color="auto"/>
        <w:bottom w:val="none" w:sz="0" w:space="0" w:color="auto"/>
        <w:right w:val="none" w:sz="0" w:space="0" w:color="auto"/>
      </w:divBdr>
    </w:div>
    <w:div w:id="1428499004">
      <w:bodyDiv w:val="1"/>
      <w:marLeft w:val="0"/>
      <w:marRight w:val="0"/>
      <w:marTop w:val="0"/>
      <w:marBottom w:val="0"/>
      <w:divBdr>
        <w:top w:val="none" w:sz="0" w:space="0" w:color="auto"/>
        <w:left w:val="none" w:sz="0" w:space="0" w:color="auto"/>
        <w:bottom w:val="none" w:sz="0" w:space="0" w:color="auto"/>
        <w:right w:val="none" w:sz="0" w:space="0" w:color="auto"/>
      </w:divBdr>
    </w:div>
    <w:div w:id="1441291715">
      <w:bodyDiv w:val="1"/>
      <w:marLeft w:val="0"/>
      <w:marRight w:val="0"/>
      <w:marTop w:val="0"/>
      <w:marBottom w:val="0"/>
      <w:divBdr>
        <w:top w:val="none" w:sz="0" w:space="0" w:color="auto"/>
        <w:left w:val="none" w:sz="0" w:space="0" w:color="auto"/>
        <w:bottom w:val="none" w:sz="0" w:space="0" w:color="auto"/>
        <w:right w:val="none" w:sz="0" w:space="0" w:color="auto"/>
      </w:divBdr>
    </w:div>
    <w:div w:id="1460686378">
      <w:bodyDiv w:val="1"/>
      <w:marLeft w:val="0"/>
      <w:marRight w:val="0"/>
      <w:marTop w:val="0"/>
      <w:marBottom w:val="0"/>
      <w:divBdr>
        <w:top w:val="none" w:sz="0" w:space="0" w:color="auto"/>
        <w:left w:val="none" w:sz="0" w:space="0" w:color="auto"/>
        <w:bottom w:val="none" w:sz="0" w:space="0" w:color="auto"/>
        <w:right w:val="none" w:sz="0" w:space="0" w:color="auto"/>
      </w:divBdr>
    </w:div>
    <w:div w:id="1466000903">
      <w:bodyDiv w:val="1"/>
      <w:marLeft w:val="0"/>
      <w:marRight w:val="0"/>
      <w:marTop w:val="0"/>
      <w:marBottom w:val="0"/>
      <w:divBdr>
        <w:top w:val="none" w:sz="0" w:space="0" w:color="auto"/>
        <w:left w:val="none" w:sz="0" w:space="0" w:color="auto"/>
        <w:bottom w:val="none" w:sz="0" w:space="0" w:color="auto"/>
        <w:right w:val="none" w:sz="0" w:space="0" w:color="auto"/>
      </w:divBdr>
    </w:div>
    <w:div w:id="1468812167">
      <w:bodyDiv w:val="1"/>
      <w:marLeft w:val="0"/>
      <w:marRight w:val="0"/>
      <w:marTop w:val="0"/>
      <w:marBottom w:val="0"/>
      <w:divBdr>
        <w:top w:val="none" w:sz="0" w:space="0" w:color="auto"/>
        <w:left w:val="none" w:sz="0" w:space="0" w:color="auto"/>
        <w:bottom w:val="none" w:sz="0" w:space="0" w:color="auto"/>
        <w:right w:val="none" w:sz="0" w:space="0" w:color="auto"/>
      </w:divBdr>
    </w:div>
    <w:div w:id="1469935106">
      <w:bodyDiv w:val="1"/>
      <w:marLeft w:val="0"/>
      <w:marRight w:val="0"/>
      <w:marTop w:val="0"/>
      <w:marBottom w:val="0"/>
      <w:divBdr>
        <w:top w:val="none" w:sz="0" w:space="0" w:color="auto"/>
        <w:left w:val="none" w:sz="0" w:space="0" w:color="auto"/>
        <w:bottom w:val="none" w:sz="0" w:space="0" w:color="auto"/>
        <w:right w:val="none" w:sz="0" w:space="0" w:color="auto"/>
      </w:divBdr>
    </w:div>
    <w:div w:id="1486967191">
      <w:bodyDiv w:val="1"/>
      <w:marLeft w:val="0"/>
      <w:marRight w:val="0"/>
      <w:marTop w:val="0"/>
      <w:marBottom w:val="0"/>
      <w:divBdr>
        <w:top w:val="none" w:sz="0" w:space="0" w:color="auto"/>
        <w:left w:val="none" w:sz="0" w:space="0" w:color="auto"/>
        <w:bottom w:val="none" w:sz="0" w:space="0" w:color="auto"/>
        <w:right w:val="none" w:sz="0" w:space="0" w:color="auto"/>
      </w:divBdr>
    </w:div>
    <w:div w:id="1509902835">
      <w:bodyDiv w:val="1"/>
      <w:marLeft w:val="0"/>
      <w:marRight w:val="0"/>
      <w:marTop w:val="0"/>
      <w:marBottom w:val="0"/>
      <w:divBdr>
        <w:top w:val="none" w:sz="0" w:space="0" w:color="auto"/>
        <w:left w:val="none" w:sz="0" w:space="0" w:color="auto"/>
        <w:bottom w:val="none" w:sz="0" w:space="0" w:color="auto"/>
        <w:right w:val="none" w:sz="0" w:space="0" w:color="auto"/>
      </w:divBdr>
    </w:div>
    <w:div w:id="1525241924">
      <w:bodyDiv w:val="1"/>
      <w:marLeft w:val="0"/>
      <w:marRight w:val="0"/>
      <w:marTop w:val="0"/>
      <w:marBottom w:val="0"/>
      <w:divBdr>
        <w:top w:val="none" w:sz="0" w:space="0" w:color="auto"/>
        <w:left w:val="none" w:sz="0" w:space="0" w:color="auto"/>
        <w:bottom w:val="none" w:sz="0" w:space="0" w:color="auto"/>
        <w:right w:val="none" w:sz="0" w:space="0" w:color="auto"/>
      </w:divBdr>
    </w:div>
    <w:div w:id="1536887821">
      <w:bodyDiv w:val="1"/>
      <w:marLeft w:val="0"/>
      <w:marRight w:val="0"/>
      <w:marTop w:val="0"/>
      <w:marBottom w:val="0"/>
      <w:divBdr>
        <w:top w:val="none" w:sz="0" w:space="0" w:color="auto"/>
        <w:left w:val="none" w:sz="0" w:space="0" w:color="auto"/>
        <w:bottom w:val="none" w:sz="0" w:space="0" w:color="auto"/>
        <w:right w:val="none" w:sz="0" w:space="0" w:color="auto"/>
      </w:divBdr>
    </w:div>
    <w:div w:id="1554852963">
      <w:bodyDiv w:val="1"/>
      <w:marLeft w:val="0"/>
      <w:marRight w:val="0"/>
      <w:marTop w:val="0"/>
      <w:marBottom w:val="0"/>
      <w:divBdr>
        <w:top w:val="none" w:sz="0" w:space="0" w:color="auto"/>
        <w:left w:val="none" w:sz="0" w:space="0" w:color="auto"/>
        <w:bottom w:val="none" w:sz="0" w:space="0" w:color="auto"/>
        <w:right w:val="none" w:sz="0" w:space="0" w:color="auto"/>
      </w:divBdr>
    </w:div>
    <w:div w:id="1564173979">
      <w:bodyDiv w:val="1"/>
      <w:marLeft w:val="0"/>
      <w:marRight w:val="0"/>
      <w:marTop w:val="0"/>
      <w:marBottom w:val="0"/>
      <w:divBdr>
        <w:top w:val="none" w:sz="0" w:space="0" w:color="auto"/>
        <w:left w:val="none" w:sz="0" w:space="0" w:color="auto"/>
        <w:bottom w:val="none" w:sz="0" w:space="0" w:color="auto"/>
        <w:right w:val="none" w:sz="0" w:space="0" w:color="auto"/>
      </w:divBdr>
    </w:div>
    <w:div w:id="1564638969">
      <w:bodyDiv w:val="1"/>
      <w:marLeft w:val="0"/>
      <w:marRight w:val="0"/>
      <w:marTop w:val="0"/>
      <w:marBottom w:val="0"/>
      <w:divBdr>
        <w:top w:val="none" w:sz="0" w:space="0" w:color="auto"/>
        <w:left w:val="none" w:sz="0" w:space="0" w:color="auto"/>
        <w:bottom w:val="none" w:sz="0" w:space="0" w:color="auto"/>
        <w:right w:val="none" w:sz="0" w:space="0" w:color="auto"/>
      </w:divBdr>
    </w:div>
    <w:div w:id="1596401627">
      <w:bodyDiv w:val="1"/>
      <w:marLeft w:val="0"/>
      <w:marRight w:val="0"/>
      <w:marTop w:val="0"/>
      <w:marBottom w:val="0"/>
      <w:divBdr>
        <w:top w:val="none" w:sz="0" w:space="0" w:color="auto"/>
        <w:left w:val="none" w:sz="0" w:space="0" w:color="auto"/>
        <w:bottom w:val="none" w:sz="0" w:space="0" w:color="auto"/>
        <w:right w:val="none" w:sz="0" w:space="0" w:color="auto"/>
      </w:divBdr>
    </w:div>
    <w:div w:id="1600719022">
      <w:bodyDiv w:val="1"/>
      <w:marLeft w:val="0"/>
      <w:marRight w:val="0"/>
      <w:marTop w:val="0"/>
      <w:marBottom w:val="0"/>
      <w:divBdr>
        <w:top w:val="none" w:sz="0" w:space="0" w:color="auto"/>
        <w:left w:val="none" w:sz="0" w:space="0" w:color="auto"/>
        <w:bottom w:val="none" w:sz="0" w:space="0" w:color="auto"/>
        <w:right w:val="none" w:sz="0" w:space="0" w:color="auto"/>
      </w:divBdr>
    </w:div>
    <w:div w:id="1604603914">
      <w:bodyDiv w:val="1"/>
      <w:marLeft w:val="0"/>
      <w:marRight w:val="0"/>
      <w:marTop w:val="0"/>
      <w:marBottom w:val="0"/>
      <w:divBdr>
        <w:top w:val="none" w:sz="0" w:space="0" w:color="auto"/>
        <w:left w:val="none" w:sz="0" w:space="0" w:color="auto"/>
        <w:bottom w:val="none" w:sz="0" w:space="0" w:color="auto"/>
        <w:right w:val="none" w:sz="0" w:space="0" w:color="auto"/>
      </w:divBdr>
    </w:div>
    <w:div w:id="1612593884">
      <w:bodyDiv w:val="1"/>
      <w:marLeft w:val="0"/>
      <w:marRight w:val="0"/>
      <w:marTop w:val="0"/>
      <w:marBottom w:val="0"/>
      <w:divBdr>
        <w:top w:val="none" w:sz="0" w:space="0" w:color="auto"/>
        <w:left w:val="none" w:sz="0" w:space="0" w:color="auto"/>
        <w:bottom w:val="none" w:sz="0" w:space="0" w:color="auto"/>
        <w:right w:val="none" w:sz="0" w:space="0" w:color="auto"/>
      </w:divBdr>
    </w:div>
    <w:div w:id="1633705715">
      <w:bodyDiv w:val="1"/>
      <w:marLeft w:val="0"/>
      <w:marRight w:val="0"/>
      <w:marTop w:val="0"/>
      <w:marBottom w:val="0"/>
      <w:divBdr>
        <w:top w:val="none" w:sz="0" w:space="0" w:color="auto"/>
        <w:left w:val="none" w:sz="0" w:space="0" w:color="auto"/>
        <w:bottom w:val="none" w:sz="0" w:space="0" w:color="auto"/>
        <w:right w:val="none" w:sz="0" w:space="0" w:color="auto"/>
      </w:divBdr>
    </w:div>
    <w:div w:id="1649243930">
      <w:bodyDiv w:val="1"/>
      <w:marLeft w:val="0"/>
      <w:marRight w:val="0"/>
      <w:marTop w:val="0"/>
      <w:marBottom w:val="0"/>
      <w:divBdr>
        <w:top w:val="none" w:sz="0" w:space="0" w:color="auto"/>
        <w:left w:val="none" w:sz="0" w:space="0" w:color="auto"/>
        <w:bottom w:val="none" w:sz="0" w:space="0" w:color="auto"/>
        <w:right w:val="none" w:sz="0" w:space="0" w:color="auto"/>
      </w:divBdr>
    </w:div>
    <w:div w:id="1651397176">
      <w:bodyDiv w:val="1"/>
      <w:marLeft w:val="0"/>
      <w:marRight w:val="0"/>
      <w:marTop w:val="0"/>
      <w:marBottom w:val="0"/>
      <w:divBdr>
        <w:top w:val="none" w:sz="0" w:space="0" w:color="auto"/>
        <w:left w:val="none" w:sz="0" w:space="0" w:color="auto"/>
        <w:bottom w:val="none" w:sz="0" w:space="0" w:color="auto"/>
        <w:right w:val="none" w:sz="0" w:space="0" w:color="auto"/>
      </w:divBdr>
    </w:div>
    <w:div w:id="1663586645">
      <w:bodyDiv w:val="1"/>
      <w:marLeft w:val="0"/>
      <w:marRight w:val="0"/>
      <w:marTop w:val="0"/>
      <w:marBottom w:val="0"/>
      <w:divBdr>
        <w:top w:val="none" w:sz="0" w:space="0" w:color="auto"/>
        <w:left w:val="none" w:sz="0" w:space="0" w:color="auto"/>
        <w:bottom w:val="none" w:sz="0" w:space="0" w:color="auto"/>
        <w:right w:val="none" w:sz="0" w:space="0" w:color="auto"/>
      </w:divBdr>
    </w:div>
    <w:div w:id="1669167742">
      <w:bodyDiv w:val="1"/>
      <w:marLeft w:val="0"/>
      <w:marRight w:val="0"/>
      <w:marTop w:val="0"/>
      <w:marBottom w:val="0"/>
      <w:divBdr>
        <w:top w:val="none" w:sz="0" w:space="0" w:color="auto"/>
        <w:left w:val="none" w:sz="0" w:space="0" w:color="auto"/>
        <w:bottom w:val="none" w:sz="0" w:space="0" w:color="auto"/>
        <w:right w:val="none" w:sz="0" w:space="0" w:color="auto"/>
      </w:divBdr>
    </w:div>
    <w:div w:id="1682968847">
      <w:bodyDiv w:val="1"/>
      <w:marLeft w:val="0"/>
      <w:marRight w:val="0"/>
      <w:marTop w:val="0"/>
      <w:marBottom w:val="0"/>
      <w:divBdr>
        <w:top w:val="none" w:sz="0" w:space="0" w:color="auto"/>
        <w:left w:val="none" w:sz="0" w:space="0" w:color="auto"/>
        <w:bottom w:val="none" w:sz="0" w:space="0" w:color="auto"/>
        <w:right w:val="none" w:sz="0" w:space="0" w:color="auto"/>
      </w:divBdr>
    </w:div>
    <w:div w:id="1695768339">
      <w:bodyDiv w:val="1"/>
      <w:marLeft w:val="0"/>
      <w:marRight w:val="0"/>
      <w:marTop w:val="0"/>
      <w:marBottom w:val="0"/>
      <w:divBdr>
        <w:top w:val="none" w:sz="0" w:space="0" w:color="auto"/>
        <w:left w:val="none" w:sz="0" w:space="0" w:color="auto"/>
        <w:bottom w:val="none" w:sz="0" w:space="0" w:color="auto"/>
        <w:right w:val="none" w:sz="0" w:space="0" w:color="auto"/>
      </w:divBdr>
    </w:div>
    <w:div w:id="1698384792">
      <w:bodyDiv w:val="1"/>
      <w:marLeft w:val="0"/>
      <w:marRight w:val="0"/>
      <w:marTop w:val="0"/>
      <w:marBottom w:val="0"/>
      <w:divBdr>
        <w:top w:val="none" w:sz="0" w:space="0" w:color="auto"/>
        <w:left w:val="none" w:sz="0" w:space="0" w:color="auto"/>
        <w:bottom w:val="none" w:sz="0" w:space="0" w:color="auto"/>
        <w:right w:val="none" w:sz="0" w:space="0" w:color="auto"/>
      </w:divBdr>
    </w:div>
    <w:div w:id="1718310894">
      <w:bodyDiv w:val="1"/>
      <w:marLeft w:val="0"/>
      <w:marRight w:val="0"/>
      <w:marTop w:val="0"/>
      <w:marBottom w:val="0"/>
      <w:divBdr>
        <w:top w:val="none" w:sz="0" w:space="0" w:color="auto"/>
        <w:left w:val="none" w:sz="0" w:space="0" w:color="auto"/>
        <w:bottom w:val="none" w:sz="0" w:space="0" w:color="auto"/>
        <w:right w:val="none" w:sz="0" w:space="0" w:color="auto"/>
      </w:divBdr>
    </w:div>
    <w:div w:id="1719235763">
      <w:bodyDiv w:val="1"/>
      <w:marLeft w:val="0"/>
      <w:marRight w:val="0"/>
      <w:marTop w:val="0"/>
      <w:marBottom w:val="0"/>
      <w:divBdr>
        <w:top w:val="none" w:sz="0" w:space="0" w:color="auto"/>
        <w:left w:val="none" w:sz="0" w:space="0" w:color="auto"/>
        <w:bottom w:val="none" w:sz="0" w:space="0" w:color="auto"/>
        <w:right w:val="none" w:sz="0" w:space="0" w:color="auto"/>
      </w:divBdr>
    </w:div>
    <w:div w:id="1725443692">
      <w:bodyDiv w:val="1"/>
      <w:marLeft w:val="0"/>
      <w:marRight w:val="0"/>
      <w:marTop w:val="0"/>
      <w:marBottom w:val="0"/>
      <w:divBdr>
        <w:top w:val="none" w:sz="0" w:space="0" w:color="auto"/>
        <w:left w:val="none" w:sz="0" w:space="0" w:color="auto"/>
        <w:bottom w:val="none" w:sz="0" w:space="0" w:color="auto"/>
        <w:right w:val="none" w:sz="0" w:space="0" w:color="auto"/>
      </w:divBdr>
    </w:div>
    <w:div w:id="1739938648">
      <w:bodyDiv w:val="1"/>
      <w:marLeft w:val="0"/>
      <w:marRight w:val="0"/>
      <w:marTop w:val="0"/>
      <w:marBottom w:val="0"/>
      <w:divBdr>
        <w:top w:val="none" w:sz="0" w:space="0" w:color="auto"/>
        <w:left w:val="none" w:sz="0" w:space="0" w:color="auto"/>
        <w:bottom w:val="none" w:sz="0" w:space="0" w:color="auto"/>
        <w:right w:val="none" w:sz="0" w:space="0" w:color="auto"/>
      </w:divBdr>
    </w:div>
    <w:div w:id="1761946248">
      <w:bodyDiv w:val="1"/>
      <w:marLeft w:val="0"/>
      <w:marRight w:val="0"/>
      <w:marTop w:val="0"/>
      <w:marBottom w:val="0"/>
      <w:divBdr>
        <w:top w:val="none" w:sz="0" w:space="0" w:color="auto"/>
        <w:left w:val="none" w:sz="0" w:space="0" w:color="auto"/>
        <w:bottom w:val="none" w:sz="0" w:space="0" w:color="auto"/>
        <w:right w:val="none" w:sz="0" w:space="0" w:color="auto"/>
      </w:divBdr>
    </w:div>
    <w:div w:id="1764763295">
      <w:bodyDiv w:val="1"/>
      <w:marLeft w:val="0"/>
      <w:marRight w:val="0"/>
      <w:marTop w:val="0"/>
      <w:marBottom w:val="0"/>
      <w:divBdr>
        <w:top w:val="none" w:sz="0" w:space="0" w:color="auto"/>
        <w:left w:val="none" w:sz="0" w:space="0" w:color="auto"/>
        <w:bottom w:val="none" w:sz="0" w:space="0" w:color="auto"/>
        <w:right w:val="none" w:sz="0" w:space="0" w:color="auto"/>
      </w:divBdr>
    </w:div>
    <w:div w:id="1769154988">
      <w:bodyDiv w:val="1"/>
      <w:marLeft w:val="0"/>
      <w:marRight w:val="0"/>
      <w:marTop w:val="0"/>
      <w:marBottom w:val="0"/>
      <w:divBdr>
        <w:top w:val="none" w:sz="0" w:space="0" w:color="auto"/>
        <w:left w:val="none" w:sz="0" w:space="0" w:color="auto"/>
        <w:bottom w:val="none" w:sz="0" w:space="0" w:color="auto"/>
        <w:right w:val="none" w:sz="0" w:space="0" w:color="auto"/>
      </w:divBdr>
    </w:div>
    <w:div w:id="1776704127">
      <w:bodyDiv w:val="1"/>
      <w:marLeft w:val="0"/>
      <w:marRight w:val="0"/>
      <w:marTop w:val="0"/>
      <w:marBottom w:val="0"/>
      <w:divBdr>
        <w:top w:val="none" w:sz="0" w:space="0" w:color="auto"/>
        <w:left w:val="none" w:sz="0" w:space="0" w:color="auto"/>
        <w:bottom w:val="none" w:sz="0" w:space="0" w:color="auto"/>
        <w:right w:val="none" w:sz="0" w:space="0" w:color="auto"/>
      </w:divBdr>
    </w:div>
    <w:div w:id="1777434497">
      <w:bodyDiv w:val="1"/>
      <w:marLeft w:val="0"/>
      <w:marRight w:val="0"/>
      <w:marTop w:val="0"/>
      <w:marBottom w:val="0"/>
      <w:divBdr>
        <w:top w:val="none" w:sz="0" w:space="0" w:color="auto"/>
        <w:left w:val="none" w:sz="0" w:space="0" w:color="auto"/>
        <w:bottom w:val="none" w:sz="0" w:space="0" w:color="auto"/>
        <w:right w:val="none" w:sz="0" w:space="0" w:color="auto"/>
      </w:divBdr>
    </w:div>
    <w:div w:id="1798379384">
      <w:bodyDiv w:val="1"/>
      <w:marLeft w:val="0"/>
      <w:marRight w:val="0"/>
      <w:marTop w:val="0"/>
      <w:marBottom w:val="0"/>
      <w:divBdr>
        <w:top w:val="none" w:sz="0" w:space="0" w:color="auto"/>
        <w:left w:val="none" w:sz="0" w:space="0" w:color="auto"/>
        <w:bottom w:val="none" w:sz="0" w:space="0" w:color="auto"/>
        <w:right w:val="none" w:sz="0" w:space="0" w:color="auto"/>
      </w:divBdr>
    </w:div>
    <w:div w:id="1813473911">
      <w:bodyDiv w:val="1"/>
      <w:marLeft w:val="0"/>
      <w:marRight w:val="0"/>
      <w:marTop w:val="0"/>
      <w:marBottom w:val="0"/>
      <w:divBdr>
        <w:top w:val="none" w:sz="0" w:space="0" w:color="auto"/>
        <w:left w:val="none" w:sz="0" w:space="0" w:color="auto"/>
        <w:bottom w:val="none" w:sz="0" w:space="0" w:color="auto"/>
        <w:right w:val="none" w:sz="0" w:space="0" w:color="auto"/>
      </w:divBdr>
    </w:div>
    <w:div w:id="1814835262">
      <w:bodyDiv w:val="1"/>
      <w:marLeft w:val="0"/>
      <w:marRight w:val="0"/>
      <w:marTop w:val="0"/>
      <w:marBottom w:val="0"/>
      <w:divBdr>
        <w:top w:val="none" w:sz="0" w:space="0" w:color="auto"/>
        <w:left w:val="none" w:sz="0" w:space="0" w:color="auto"/>
        <w:bottom w:val="none" w:sz="0" w:space="0" w:color="auto"/>
        <w:right w:val="none" w:sz="0" w:space="0" w:color="auto"/>
      </w:divBdr>
    </w:div>
    <w:div w:id="1826160988">
      <w:bodyDiv w:val="1"/>
      <w:marLeft w:val="0"/>
      <w:marRight w:val="0"/>
      <w:marTop w:val="0"/>
      <w:marBottom w:val="0"/>
      <w:divBdr>
        <w:top w:val="none" w:sz="0" w:space="0" w:color="auto"/>
        <w:left w:val="none" w:sz="0" w:space="0" w:color="auto"/>
        <w:bottom w:val="none" w:sz="0" w:space="0" w:color="auto"/>
        <w:right w:val="none" w:sz="0" w:space="0" w:color="auto"/>
      </w:divBdr>
    </w:div>
    <w:div w:id="1828470083">
      <w:bodyDiv w:val="1"/>
      <w:marLeft w:val="0"/>
      <w:marRight w:val="0"/>
      <w:marTop w:val="0"/>
      <w:marBottom w:val="0"/>
      <w:divBdr>
        <w:top w:val="none" w:sz="0" w:space="0" w:color="auto"/>
        <w:left w:val="none" w:sz="0" w:space="0" w:color="auto"/>
        <w:bottom w:val="none" w:sz="0" w:space="0" w:color="auto"/>
        <w:right w:val="none" w:sz="0" w:space="0" w:color="auto"/>
      </w:divBdr>
    </w:div>
    <w:div w:id="1834761707">
      <w:bodyDiv w:val="1"/>
      <w:marLeft w:val="0"/>
      <w:marRight w:val="0"/>
      <w:marTop w:val="0"/>
      <w:marBottom w:val="0"/>
      <w:divBdr>
        <w:top w:val="none" w:sz="0" w:space="0" w:color="auto"/>
        <w:left w:val="none" w:sz="0" w:space="0" w:color="auto"/>
        <w:bottom w:val="none" w:sz="0" w:space="0" w:color="auto"/>
        <w:right w:val="none" w:sz="0" w:space="0" w:color="auto"/>
      </w:divBdr>
    </w:div>
    <w:div w:id="1844319576">
      <w:bodyDiv w:val="1"/>
      <w:marLeft w:val="0"/>
      <w:marRight w:val="0"/>
      <w:marTop w:val="0"/>
      <w:marBottom w:val="0"/>
      <w:divBdr>
        <w:top w:val="none" w:sz="0" w:space="0" w:color="auto"/>
        <w:left w:val="none" w:sz="0" w:space="0" w:color="auto"/>
        <w:bottom w:val="none" w:sz="0" w:space="0" w:color="auto"/>
        <w:right w:val="none" w:sz="0" w:space="0" w:color="auto"/>
      </w:divBdr>
    </w:div>
    <w:div w:id="1844935792">
      <w:bodyDiv w:val="1"/>
      <w:marLeft w:val="0"/>
      <w:marRight w:val="0"/>
      <w:marTop w:val="0"/>
      <w:marBottom w:val="0"/>
      <w:divBdr>
        <w:top w:val="none" w:sz="0" w:space="0" w:color="auto"/>
        <w:left w:val="none" w:sz="0" w:space="0" w:color="auto"/>
        <w:bottom w:val="none" w:sz="0" w:space="0" w:color="auto"/>
        <w:right w:val="none" w:sz="0" w:space="0" w:color="auto"/>
      </w:divBdr>
    </w:div>
    <w:div w:id="1853569478">
      <w:bodyDiv w:val="1"/>
      <w:marLeft w:val="0"/>
      <w:marRight w:val="0"/>
      <w:marTop w:val="0"/>
      <w:marBottom w:val="0"/>
      <w:divBdr>
        <w:top w:val="none" w:sz="0" w:space="0" w:color="auto"/>
        <w:left w:val="none" w:sz="0" w:space="0" w:color="auto"/>
        <w:bottom w:val="none" w:sz="0" w:space="0" w:color="auto"/>
        <w:right w:val="none" w:sz="0" w:space="0" w:color="auto"/>
      </w:divBdr>
    </w:div>
    <w:div w:id="1862814769">
      <w:bodyDiv w:val="1"/>
      <w:marLeft w:val="0"/>
      <w:marRight w:val="0"/>
      <w:marTop w:val="0"/>
      <w:marBottom w:val="0"/>
      <w:divBdr>
        <w:top w:val="none" w:sz="0" w:space="0" w:color="auto"/>
        <w:left w:val="none" w:sz="0" w:space="0" w:color="auto"/>
        <w:bottom w:val="none" w:sz="0" w:space="0" w:color="auto"/>
        <w:right w:val="none" w:sz="0" w:space="0" w:color="auto"/>
      </w:divBdr>
    </w:div>
    <w:div w:id="1864173931">
      <w:bodyDiv w:val="1"/>
      <w:marLeft w:val="0"/>
      <w:marRight w:val="0"/>
      <w:marTop w:val="0"/>
      <w:marBottom w:val="0"/>
      <w:divBdr>
        <w:top w:val="none" w:sz="0" w:space="0" w:color="auto"/>
        <w:left w:val="none" w:sz="0" w:space="0" w:color="auto"/>
        <w:bottom w:val="none" w:sz="0" w:space="0" w:color="auto"/>
        <w:right w:val="none" w:sz="0" w:space="0" w:color="auto"/>
      </w:divBdr>
    </w:div>
    <w:div w:id="1864783834">
      <w:bodyDiv w:val="1"/>
      <w:marLeft w:val="0"/>
      <w:marRight w:val="0"/>
      <w:marTop w:val="0"/>
      <w:marBottom w:val="0"/>
      <w:divBdr>
        <w:top w:val="none" w:sz="0" w:space="0" w:color="auto"/>
        <w:left w:val="none" w:sz="0" w:space="0" w:color="auto"/>
        <w:bottom w:val="none" w:sz="0" w:space="0" w:color="auto"/>
        <w:right w:val="none" w:sz="0" w:space="0" w:color="auto"/>
      </w:divBdr>
    </w:div>
    <w:div w:id="1895315028">
      <w:bodyDiv w:val="1"/>
      <w:marLeft w:val="0"/>
      <w:marRight w:val="0"/>
      <w:marTop w:val="0"/>
      <w:marBottom w:val="0"/>
      <w:divBdr>
        <w:top w:val="none" w:sz="0" w:space="0" w:color="auto"/>
        <w:left w:val="none" w:sz="0" w:space="0" w:color="auto"/>
        <w:bottom w:val="none" w:sz="0" w:space="0" w:color="auto"/>
        <w:right w:val="none" w:sz="0" w:space="0" w:color="auto"/>
      </w:divBdr>
    </w:div>
    <w:div w:id="1908689587">
      <w:bodyDiv w:val="1"/>
      <w:marLeft w:val="0"/>
      <w:marRight w:val="0"/>
      <w:marTop w:val="0"/>
      <w:marBottom w:val="0"/>
      <w:divBdr>
        <w:top w:val="none" w:sz="0" w:space="0" w:color="auto"/>
        <w:left w:val="none" w:sz="0" w:space="0" w:color="auto"/>
        <w:bottom w:val="none" w:sz="0" w:space="0" w:color="auto"/>
        <w:right w:val="none" w:sz="0" w:space="0" w:color="auto"/>
      </w:divBdr>
    </w:div>
    <w:div w:id="1930459899">
      <w:bodyDiv w:val="1"/>
      <w:marLeft w:val="0"/>
      <w:marRight w:val="0"/>
      <w:marTop w:val="0"/>
      <w:marBottom w:val="0"/>
      <w:divBdr>
        <w:top w:val="none" w:sz="0" w:space="0" w:color="auto"/>
        <w:left w:val="none" w:sz="0" w:space="0" w:color="auto"/>
        <w:bottom w:val="none" w:sz="0" w:space="0" w:color="auto"/>
        <w:right w:val="none" w:sz="0" w:space="0" w:color="auto"/>
      </w:divBdr>
    </w:div>
    <w:div w:id="1932733705">
      <w:bodyDiv w:val="1"/>
      <w:marLeft w:val="0"/>
      <w:marRight w:val="0"/>
      <w:marTop w:val="0"/>
      <w:marBottom w:val="0"/>
      <w:divBdr>
        <w:top w:val="none" w:sz="0" w:space="0" w:color="auto"/>
        <w:left w:val="none" w:sz="0" w:space="0" w:color="auto"/>
        <w:bottom w:val="none" w:sz="0" w:space="0" w:color="auto"/>
        <w:right w:val="none" w:sz="0" w:space="0" w:color="auto"/>
      </w:divBdr>
    </w:div>
    <w:div w:id="1933737703">
      <w:bodyDiv w:val="1"/>
      <w:marLeft w:val="0"/>
      <w:marRight w:val="0"/>
      <w:marTop w:val="0"/>
      <w:marBottom w:val="0"/>
      <w:divBdr>
        <w:top w:val="none" w:sz="0" w:space="0" w:color="auto"/>
        <w:left w:val="none" w:sz="0" w:space="0" w:color="auto"/>
        <w:bottom w:val="none" w:sz="0" w:space="0" w:color="auto"/>
        <w:right w:val="none" w:sz="0" w:space="0" w:color="auto"/>
      </w:divBdr>
    </w:div>
    <w:div w:id="1942905839">
      <w:bodyDiv w:val="1"/>
      <w:marLeft w:val="0"/>
      <w:marRight w:val="0"/>
      <w:marTop w:val="0"/>
      <w:marBottom w:val="0"/>
      <w:divBdr>
        <w:top w:val="none" w:sz="0" w:space="0" w:color="auto"/>
        <w:left w:val="none" w:sz="0" w:space="0" w:color="auto"/>
        <w:bottom w:val="none" w:sz="0" w:space="0" w:color="auto"/>
        <w:right w:val="none" w:sz="0" w:space="0" w:color="auto"/>
      </w:divBdr>
    </w:div>
    <w:div w:id="1954048785">
      <w:bodyDiv w:val="1"/>
      <w:marLeft w:val="0"/>
      <w:marRight w:val="0"/>
      <w:marTop w:val="0"/>
      <w:marBottom w:val="0"/>
      <w:divBdr>
        <w:top w:val="none" w:sz="0" w:space="0" w:color="auto"/>
        <w:left w:val="none" w:sz="0" w:space="0" w:color="auto"/>
        <w:bottom w:val="none" w:sz="0" w:space="0" w:color="auto"/>
        <w:right w:val="none" w:sz="0" w:space="0" w:color="auto"/>
      </w:divBdr>
    </w:div>
    <w:div w:id="1967882026">
      <w:bodyDiv w:val="1"/>
      <w:marLeft w:val="0"/>
      <w:marRight w:val="0"/>
      <w:marTop w:val="0"/>
      <w:marBottom w:val="0"/>
      <w:divBdr>
        <w:top w:val="none" w:sz="0" w:space="0" w:color="auto"/>
        <w:left w:val="none" w:sz="0" w:space="0" w:color="auto"/>
        <w:bottom w:val="none" w:sz="0" w:space="0" w:color="auto"/>
        <w:right w:val="none" w:sz="0" w:space="0" w:color="auto"/>
      </w:divBdr>
    </w:div>
    <w:div w:id="1973166079">
      <w:bodyDiv w:val="1"/>
      <w:marLeft w:val="0"/>
      <w:marRight w:val="0"/>
      <w:marTop w:val="0"/>
      <w:marBottom w:val="0"/>
      <w:divBdr>
        <w:top w:val="none" w:sz="0" w:space="0" w:color="auto"/>
        <w:left w:val="none" w:sz="0" w:space="0" w:color="auto"/>
        <w:bottom w:val="none" w:sz="0" w:space="0" w:color="auto"/>
        <w:right w:val="none" w:sz="0" w:space="0" w:color="auto"/>
      </w:divBdr>
    </w:div>
    <w:div w:id="1975524521">
      <w:bodyDiv w:val="1"/>
      <w:marLeft w:val="0"/>
      <w:marRight w:val="0"/>
      <w:marTop w:val="0"/>
      <w:marBottom w:val="0"/>
      <w:divBdr>
        <w:top w:val="none" w:sz="0" w:space="0" w:color="auto"/>
        <w:left w:val="none" w:sz="0" w:space="0" w:color="auto"/>
        <w:bottom w:val="none" w:sz="0" w:space="0" w:color="auto"/>
        <w:right w:val="none" w:sz="0" w:space="0" w:color="auto"/>
      </w:divBdr>
    </w:div>
    <w:div w:id="1981379055">
      <w:bodyDiv w:val="1"/>
      <w:marLeft w:val="0"/>
      <w:marRight w:val="0"/>
      <w:marTop w:val="0"/>
      <w:marBottom w:val="0"/>
      <w:divBdr>
        <w:top w:val="none" w:sz="0" w:space="0" w:color="auto"/>
        <w:left w:val="none" w:sz="0" w:space="0" w:color="auto"/>
        <w:bottom w:val="none" w:sz="0" w:space="0" w:color="auto"/>
        <w:right w:val="none" w:sz="0" w:space="0" w:color="auto"/>
      </w:divBdr>
    </w:div>
    <w:div w:id="1981572396">
      <w:bodyDiv w:val="1"/>
      <w:marLeft w:val="0"/>
      <w:marRight w:val="0"/>
      <w:marTop w:val="0"/>
      <w:marBottom w:val="0"/>
      <w:divBdr>
        <w:top w:val="none" w:sz="0" w:space="0" w:color="auto"/>
        <w:left w:val="none" w:sz="0" w:space="0" w:color="auto"/>
        <w:bottom w:val="none" w:sz="0" w:space="0" w:color="auto"/>
        <w:right w:val="none" w:sz="0" w:space="0" w:color="auto"/>
      </w:divBdr>
    </w:div>
    <w:div w:id="1985772314">
      <w:bodyDiv w:val="1"/>
      <w:marLeft w:val="0"/>
      <w:marRight w:val="0"/>
      <w:marTop w:val="0"/>
      <w:marBottom w:val="0"/>
      <w:divBdr>
        <w:top w:val="none" w:sz="0" w:space="0" w:color="auto"/>
        <w:left w:val="none" w:sz="0" w:space="0" w:color="auto"/>
        <w:bottom w:val="none" w:sz="0" w:space="0" w:color="auto"/>
        <w:right w:val="none" w:sz="0" w:space="0" w:color="auto"/>
      </w:divBdr>
    </w:div>
    <w:div w:id="1990623121">
      <w:bodyDiv w:val="1"/>
      <w:marLeft w:val="0"/>
      <w:marRight w:val="0"/>
      <w:marTop w:val="0"/>
      <w:marBottom w:val="0"/>
      <w:divBdr>
        <w:top w:val="none" w:sz="0" w:space="0" w:color="auto"/>
        <w:left w:val="none" w:sz="0" w:space="0" w:color="auto"/>
        <w:bottom w:val="none" w:sz="0" w:space="0" w:color="auto"/>
        <w:right w:val="none" w:sz="0" w:space="0" w:color="auto"/>
      </w:divBdr>
    </w:div>
    <w:div w:id="1999923605">
      <w:bodyDiv w:val="1"/>
      <w:marLeft w:val="0"/>
      <w:marRight w:val="0"/>
      <w:marTop w:val="0"/>
      <w:marBottom w:val="0"/>
      <w:divBdr>
        <w:top w:val="none" w:sz="0" w:space="0" w:color="auto"/>
        <w:left w:val="none" w:sz="0" w:space="0" w:color="auto"/>
        <w:bottom w:val="none" w:sz="0" w:space="0" w:color="auto"/>
        <w:right w:val="none" w:sz="0" w:space="0" w:color="auto"/>
      </w:divBdr>
    </w:div>
    <w:div w:id="2010718257">
      <w:bodyDiv w:val="1"/>
      <w:marLeft w:val="0"/>
      <w:marRight w:val="0"/>
      <w:marTop w:val="0"/>
      <w:marBottom w:val="0"/>
      <w:divBdr>
        <w:top w:val="none" w:sz="0" w:space="0" w:color="auto"/>
        <w:left w:val="none" w:sz="0" w:space="0" w:color="auto"/>
        <w:bottom w:val="none" w:sz="0" w:space="0" w:color="auto"/>
        <w:right w:val="none" w:sz="0" w:space="0" w:color="auto"/>
      </w:divBdr>
    </w:div>
    <w:div w:id="2026054589">
      <w:bodyDiv w:val="1"/>
      <w:marLeft w:val="0"/>
      <w:marRight w:val="0"/>
      <w:marTop w:val="0"/>
      <w:marBottom w:val="0"/>
      <w:divBdr>
        <w:top w:val="none" w:sz="0" w:space="0" w:color="auto"/>
        <w:left w:val="none" w:sz="0" w:space="0" w:color="auto"/>
        <w:bottom w:val="none" w:sz="0" w:space="0" w:color="auto"/>
        <w:right w:val="none" w:sz="0" w:space="0" w:color="auto"/>
      </w:divBdr>
    </w:div>
    <w:div w:id="2027755695">
      <w:bodyDiv w:val="1"/>
      <w:marLeft w:val="0"/>
      <w:marRight w:val="0"/>
      <w:marTop w:val="0"/>
      <w:marBottom w:val="0"/>
      <w:divBdr>
        <w:top w:val="none" w:sz="0" w:space="0" w:color="auto"/>
        <w:left w:val="none" w:sz="0" w:space="0" w:color="auto"/>
        <w:bottom w:val="none" w:sz="0" w:space="0" w:color="auto"/>
        <w:right w:val="none" w:sz="0" w:space="0" w:color="auto"/>
      </w:divBdr>
    </w:div>
    <w:div w:id="2053455722">
      <w:bodyDiv w:val="1"/>
      <w:marLeft w:val="0"/>
      <w:marRight w:val="0"/>
      <w:marTop w:val="0"/>
      <w:marBottom w:val="0"/>
      <w:divBdr>
        <w:top w:val="none" w:sz="0" w:space="0" w:color="auto"/>
        <w:left w:val="none" w:sz="0" w:space="0" w:color="auto"/>
        <w:bottom w:val="none" w:sz="0" w:space="0" w:color="auto"/>
        <w:right w:val="none" w:sz="0" w:space="0" w:color="auto"/>
      </w:divBdr>
    </w:div>
    <w:div w:id="2055886735">
      <w:bodyDiv w:val="1"/>
      <w:marLeft w:val="0"/>
      <w:marRight w:val="0"/>
      <w:marTop w:val="0"/>
      <w:marBottom w:val="0"/>
      <w:divBdr>
        <w:top w:val="none" w:sz="0" w:space="0" w:color="auto"/>
        <w:left w:val="none" w:sz="0" w:space="0" w:color="auto"/>
        <w:bottom w:val="none" w:sz="0" w:space="0" w:color="auto"/>
        <w:right w:val="none" w:sz="0" w:space="0" w:color="auto"/>
      </w:divBdr>
    </w:div>
    <w:div w:id="2058355873">
      <w:bodyDiv w:val="1"/>
      <w:marLeft w:val="0"/>
      <w:marRight w:val="0"/>
      <w:marTop w:val="0"/>
      <w:marBottom w:val="0"/>
      <w:divBdr>
        <w:top w:val="none" w:sz="0" w:space="0" w:color="auto"/>
        <w:left w:val="none" w:sz="0" w:space="0" w:color="auto"/>
        <w:bottom w:val="none" w:sz="0" w:space="0" w:color="auto"/>
        <w:right w:val="none" w:sz="0" w:space="0" w:color="auto"/>
      </w:divBdr>
    </w:div>
    <w:div w:id="2065830144">
      <w:bodyDiv w:val="1"/>
      <w:marLeft w:val="0"/>
      <w:marRight w:val="0"/>
      <w:marTop w:val="0"/>
      <w:marBottom w:val="0"/>
      <w:divBdr>
        <w:top w:val="none" w:sz="0" w:space="0" w:color="auto"/>
        <w:left w:val="none" w:sz="0" w:space="0" w:color="auto"/>
        <w:bottom w:val="none" w:sz="0" w:space="0" w:color="auto"/>
        <w:right w:val="none" w:sz="0" w:space="0" w:color="auto"/>
      </w:divBdr>
    </w:div>
    <w:div w:id="2072148025">
      <w:bodyDiv w:val="1"/>
      <w:marLeft w:val="0"/>
      <w:marRight w:val="0"/>
      <w:marTop w:val="0"/>
      <w:marBottom w:val="0"/>
      <w:divBdr>
        <w:top w:val="none" w:sz="0" w:space="0" w:color="auto"/>
        <w:left w:val="none" w:sz="0" w:space="0" w:color="auto"/>
        <w:bottom w:val="none" w:sz="0" w:space="0" w:color="auto"/>
        <w:right w:val="none" w:sz="0" w:space="0" w:color="auto"/>
      </w:divBdr>
    </w:div>
    <w:div w:id="2078815915">
      <w:bodyDiv w:val="1"/>
      <w:marLeft w:val="0"/>
      <w:marRight w:val="0"/>
      <w:marTop w:val="0"/>
      <w:marBottom w:val="0"/>
      <w:divBdr>
        <w:top w:val="none" w:sz="0" w:space="0" w:color="auto"/>
        <w:left w:val="none" w:sz="0" w:space="0" w:color="auto"/>
        <w:bottom w:val="none" w:sz="0" w:space="0" w:color="auto"/>
        <w:right w:val="none" w:sz="0" w:space="0" w:color="auto"/>
      </w:divBdr>
    </w:div>
    <w:div w:id="2095930282">
      <w:bodyDiv w:val="1"/>
      <w:marLeft w:val="0"/>
      <w:marRight w:val="0"/>
      <w:marTop w:val="0"/>
      <w:marBottom w:val="0"/>
      <w:divBdr>
        <w:top w:val="none" w:sz="0" w:space="0" w:color="auto"/>
        <w:left w:val="none" w:sz="0" w:space="0" w:color="auto"/>
        <w:bottom w:val="none" w:sz="0" w:space="0" w:color="auto"/>
        <w:right w:val="none" w:sz="0" w:space="0" w:color="auto"/>
      </w:divBdr>
    </w:div>
    <w:div w:id="2108232052">
      <w:bodyDiv w:val="1"/>
      <w:marLeft w:val="0"/>
      <w:marRight w:val="0"/>
      <w:marTop w:val="0"/>
      <w:marBottom w:val="0"/>
      <w:divBdr>
        <w:top w:val="none" w:sz="0" w:space="0" w:color="auto"/>
        <w:left w:val="none" w:sz="0" w:space="0" w:color="auto"/>
        <w:bottom w:val="none" w:sz="0" w:space="0" w:color="auto"/>
        <w:right w:val="none" w:sz="0" w:space="0" w:color="auto"/>
      </w:divBdr>
    </w:div>
    <w:div w:id="2116052489">
      <w:bodyDiv w:val="1"/>
      <w:marLeft w:val="0"/>
      <w:marRight w:val="0"/>
      <w:marTop w:val="0"/>
      <w:marBottom w:val="0"/>
      <w:divBdr>
        <w:top w:val="none" w:sz="0" w:space="0" w:color="auto"/>
        <w:left w:val="none" w:sz="0" w:space="0" w:color="auto"/>
        <w:bottom w:val="none" w:sz="0" w:space="0" w:color="auto"/>
        <w:right w:val="none" w:sz="0" w:space="0" w:color="auto"/>
      </w:divBdr>
    </w:div>
    <w:div w:id="214415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w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Wik18</b:Tag>
    <b:SourceType>InternetSite</b:SourceType>
    <b:Guid>{999A0EEE-89B6-49B3-BB77-96E14AD25FD1}</b:Guid>
    <b:Title>WikiAudio - Arpeggiator</b:Title>
    <b:Year>2018</b:Year>
    <b:Author>
      <b:Author>
        <b:Corporate>WikiAuthor</b:Corporate>
      </b:Author>
    </b:Author>
    <b:InternetSiteTitle>wikiaudio.org</b:InternetSiteTitle>
    <b:Month>April</b:Month>
    <b:Day>5</b:Day>
    <b:URL>https://www.wikiaudio.org/arpeggiator/</b:URL>
    <b:RefOrder>9</b:RefOrder>
  </b:Source>
  <b:Source>
    <b:Tag>Jak18</b:Tag>
    <b:SourceType>InternetSite</b:SourceType>
    <b:Guid>{53146F6D-EB57-48E3-B235-0062632B0878}</b:Guid>
    <b:Author>
      <b:Author>
        <b:NameList>
          <b:Person>
            <b:Last>Albaugh</b:Last>
            <b:First>Jake</b:First>
          </b:Person>
        </b:NameList>
      </b:Author>
    </b:Author>
    <b:Title>Musical Chord Progression Arpeggiator</b:Title>
    <b:ProductionCompany>CodePen.io</b:ProductionCompany>
    <b:Year>2018</b:Year>
    <b:YearAccessed>2018</b:YearAccessed>
    <b:MonthAccessed>November</b:MonthAccessed>
    <b:DayAccessed>6</b:DayAccessed>
    <b:URL>https://codepen.io/jakealbaugh/full/qNrZyw/</b:URL>
    <b:RefOrder>10</b:RefOrder>
  </b:Source>
  <b:Source>
    <b:Tag>Jor16</b:Tag>
    <b:SourceType>InternetSite</b:SourceType>
    <b:Guid>{50D1473A-C0D1-4AB2-A7D6-B86DA4176A35}</b:Guid>
    <b:Author>
      <b:Author>
        <b:NameList>
          <b:Person>
            <b:Last>Smith</b:Last>
            <b:First>Jordan</b:First>
          </b:Person>
        </b:NameList>
      </b:Author>
    </b:Author>
    <b:Title>Dissonant tones only unpleasant to a Western ear</b:Title>
    <b:ProductionCompany>CMuse</b:ProductionCompany>
    <b:Year>2016</b:Year>
    <b:Month>July</b:Month>
    <b:Day>21</b:Day>
    <b:YearAccessed>2018</b:YearAccessed>
    <b:MonthAccessed>November</b:MonthAccessed>
    <b:DayAccessed>6</b:DayAccessed>
    <b:URL>https://www.cmuse.org/dissonant-tones-only-unpleasant-to-a-western-ear/</b:URL>
    <b:RefOrder>11</b:RefOrder>
  </b:Source>
  <b:Source>
    <b:Tag>Uni11</b:Tag>
    <b:SourceType>ElectronicSource</b:SourceType>
    <b:Guid>{38EC032A-D58F-4B83-A0BB-7C420168A7B5}</b:Guid>
    <b:Title>Unity</b:Title>
    <b:Year>2011</b:Year>
    <b:Author>
      <b:Author>
        <b:Corporate>Unity Technologies</b:Corporate>
      </b:Author>
    </b:Author>
    <b:City>San Francisco</b:City>
    <b:Publisher>Unity</b:Publisher>
    <b:RefOrder>3</b:RefOrder>
  </b:Source>
  <b:Source>
    <b:Tag>Abl</b:Tag>
    <b:SourceType>InternetSite</b:SourceType>
    <b:Guid>{47463B9A-CADE-4456-86FD-1B0E21A6EBCF}</b:Guid>
    <b:Author>
      <b:Author>
        <b:Corporate>Ableton Live</b:Corporate>
      </b:Author>
    </b:Author>
    <b:Title>Play with song structures</b:Title>
    <b:ProductionCompany>Ableton Live</b:ProductionCompany>
    <b:Year>2018</b:Year>
    <b:Month>January</b:Month>
    <b:YearAccessed>2018</b:YearAccessed>
    <b:MonthAccessed>November</b:MonthAccessed>
    <b:DayAccessed>6</b:DayAccessed>
    <b:URL>https://learningmusic.ableton.com/song-structure/song-structure.html</b:URL>
    <b:RefOrder>7</b:RefOrder>
  </b:Source>
  <b:Source>
    <b:Tag>Fir17</b:Tag>
    <b:SourceType>ElectronicSource</b:SourceType>
    <b:Guid>{FBAEC958-0931-4F74-B660-DB80CC7B418A}</b:Guid>
    <b:Title>FMOD</b:Title>
    <b:Year>2017</b:Year>
    <b:Author>
      <b:Author>
        <b:Corporate>Firelight Technologies</b:Corporate>
      </b:Author>
    </b:Author>
    <b:City>Melbourne, Victoria</b:City>
    <b:Publisher>Firelight Technologies</b:Publisher>
    <b:RefOrder>8</b:RefOrder>
  </b:Source>
  <b:Source>
    <b:Tag>Uni18</b:Tag>
    <b:SourceType>InternetSite</b:SourceType>
    <b:Guid>{7BAF55CD-48FD-4C9D-A8F7-A411A3557010}</b:Guid>
    <b:Author>
      <b:Author>
        <b:Corporate>Unity Technologies</b:Corporate>
      </b:Author>
    </b:Author>
    <b:Title>Large Project Organisation</b:Title>
    <b:City>San Francisco</b:City>
    <b:Publisher>Unity Technologies</b:Publisher>
    <b:Year>2018</b:Year>
    <b:ProductionCompany>Unity Technologies</b:ProductionCompany>
    <b:YearAccessed>2018</b:YearAccessed>
    <b:MonthAccessed>November</b:MonthAccessed>
    <b:DayAccessed>6</b:DayAccessed>
    <b:URL>https://unity3d.com/learn/tutorials/topics/tips/large-project-organisation</b:URL>
    <b:RefOrder>4</b:RefOrder>
  </b:Source>
  <b:Source>
    <b:Tag>Ocu17</b:Tag>
    <b:SourceType>ElectronicSource</b:SourceType>
    <b:Guid>{A28418F4-D926-4946-B396-14B13DCA016E}</b:Guid>
    <b:Author>
      <b:Author>
        <b:Corporate>Oculus VR, LLC</b:Corporate>
      </b:Author>
    </b:Author>
    <b:Title>Oculus Utilities for Unity</b:Title>
    <b:Year>2017</b:Year>
    <b:URL>https://developer.oculus.com/documentation/unity/latest/concepts/unity-utilities-overview/</b:URL>
    <b:City>Menlo Park</b:City>
    <b:Publisher>Facebook Technologies, LLC</b:Publisher>
    <b:RefOrder>5</b:RefOrder>
  </b:Source>
  <b:Source>
    <b:Tag>Ocu171</b:Tag>
    <b:SourceType>ElectronicSource</b:SourceType>
    <b:Guid>{C8B15D18-499A-46B1-99D9-7E6B3C8FD1C8}</b:Guid>
    <b:Author>
      <b:Author>
        <b:Corporate>Oculus Rift, LLC</b:Corporate>
      </b:Author>
    </b:Author>
    <b:Title>Recommended System Specifications</b:Title>
    <b:City>Menlo Park</b:City>
    <b:Publisher>Facebook Technologies, LLC</b:Publisher>
    <b:Year>2017</b:Year>
    <b:URL>https://support.oculus.com/1773584749575567/</b:URL>
    <b:RefOrder>6</b:RefOrder>
  </b:Source>
  <b:Source>
    <b:Tag>Alw16</b:Tag>
    <b:SourceType>ElectronicSource</b:SourceType>
    <b:Guid>{D998942B-7A46-421C-A32B-65CCC7715B52}</b:Guid>
    <b:Author>
      <b:Author>
        <b:Corporate>Always &amp; Forever Computer Entertainment</b:Corporate>
      </b:Author>
    </b:Author>
    <b:Title>Playthings VR</b:Title>
    <b:City>Brooklyn</b:City>
    <b:Publisher>Always &amp; Forever Computer Entertainment</b:Publisher>
    <b:Year>2016</b:Year>
    <b:URL>http://playthingsvr.com/</b:URL>
    <b:RefOrder>14</b:RefOrder>
  </b:Source>
  <b:Source>
    <b:Tag>Hyp</b:Tag>
    <b:SourceType>ElectronicSource</b:SourceType>
    <b:Guid>{A7C8ED3D-F7BD-4AE8-B52E-E616C761FAAB}</b:Guid>
    <b:Author>
      <b:Author>
        <b:Corporate>Hyperbolic Magnetism, LLC; Split; Lokiman;</b:Corporate>
      </b:Author>
    </b:Author>
    <b:Title>Beat Saber</b:Title>
    <b:City>Czech Republic</b:City>
    <b:URL>http://beatsaber.com/</b:URL>
    <b:RefOrder>15</b:RefOrder>
  </b:Source>
  <b:Source>
    <b:Tag>Sok18</b:Tag>
    <b:SourceType>ElectronicSource</b:SourceType>
    <b:Guid>{3C7FECDA-AAA7-462E-8950-FC0CDA9FEC3D}</b:Guid>
    <b:Author>
      <b:Author>
        <b:Corporate>Sokay, LLC; Whiteman, Bryson; Cryptic Circuitry; Roman, Ramiro; Estrada, Jennifer;</b:Corporate>
      </b:Author>
    </b:Author>
    <b:Title>Raybeem VR</b:Title>
    <b:City>Los Angeles</b:City>
    <b:Publisher>Sokay, LLC</b:Publisher>
    <b:Year>2018</b:Year>
    <b:URL>http://www.sokay.net/vr/raybeem</b:URL>
    <b:RefOrder>16</b:RefOrder>
  </b:Source>
  <b:Source>
    <b:Tag>Epi18</b:Tag>
    <b:SourceType>ElectronicSource</b:SourceType>
    <b:Guid>{A0CD0D36-9949-499A-93A6-0D9564DB3701}</b:Guid>
    <b:Author>
      <b:Author>
        <b:Corporate>Epic Games, Inc.</b:Corporate>
      </b:Author>
    </b:Author>
    <b:Title>Unreal Engine 4</b:Title>
    <b:City>Cary</b:City>
    <b:Publisher>Epic Games, Inc.</b:Publisher>
    <b:Year>2018</b:Year>
    <b:URL>https://www.unrealengine.com/en-US/what-is-unreal-engine-4</b:URL>
    <b:RefOrder>17</b:RefOrder>
  </b:Source>
  <b:Source>
    <b:Tag>Abl18</b:Tag>
    <b:SourceType>ElectronicSource</b:SourceType>
    <b:Guid>{36D16B9E-C8C1-4E59-9AAF-04A510E1B5BD}</b:Guid>
    <b:Author>
      <b:Author>
        <b:Corporate>Ableton Live 10</b:Corporate>
      </b:Author>
    </b:Author>
    <b:Title>Ableton Live 10</b:Title>
    <b:City>Berlin</b:City>
    <b:Publisher>Ableton Live</b:Publisher>
    <b:Year>2018</b:Year>
    <b:URL>https://www.ableton.com/en/shop/live/</b:URL>
    <b:RefOrder>18</b:RefOrder>
  </b:Source>
  <b:Source>
    <b:Tag>Pre18</b:Tag>
    <b:SourceType>ElectronicSource</b:SourceType>
    <b:Guid>{F29BBF9E-DB34-4FAC-86A2-76B2081AE6CB}</b:Guid>
    <b:Author>
      <b:Author>
        <b:Corporate>PreSonus</b:Corporate>
      </b:Author>
    </b:Author>
    <b:Title>Studio One</b:Title>
    <b:City>Baton Rogue</b:City>
    <b:Publisher>PreSonus Audio Electronics, Inc.</b:Publisher>
    <b:Year>2018</b:Year>
    <b:URL>https://www.presonus.com/products/Studio-One</b:URL>
    <b:RefOrder>19</b:RefOrder>
  </b:Source>
  <b:Source>
    <b:Tag>App10</b:Tag>
    <b:SourceType>ElectronicSource</b:SourceType>
    <b:Guid>{60ADAF6A-B2A3-4361-B251-2AF0AB5AC1B3}</b:Guid>
    <b:Author>
      <b:Author>
        <b:Corporate>Apple, Inc.</b:Corporate>
      </b:Author>
    </b:Author>
    <b:Title>GarageBand</b:Title>
    <b:City>Cupertino</b:City>
    <b:Publisher>Apple, Inc.</b:Publisher>
    <b:Year>2010</b:Year>
    <b:URL>https://www.apple.com/mac/garageband/</b:URL>
    <b:RefOrder>20</b:RefOrder>
  </b:Source>
  <b:Source>
    <b:Tag>Git18</b:Tag>
    <b:SourceType>ElectronicSource</b:SourceType>
    <b:Guid>{2CAF89A6-50CE-4834-801B-D2919F5E3157}</b:Guid>
    <b:Author>
      <b:Author>
        <b:Corporate>GitHub, Inc.</b:Corporate>
      </b:Author>
    </b:Author>
    <b:Title>GitHub</b:Title>
    <b:City>San Francisco</b:City>
    <b:Publisher>GitHub, Inc.</b:Publisher>
    <b:Year>2018</b:Year>
    <b:URL>https://github.com/about</b:URL>
    <b:RefOrder>12</b:RefOrder>
  </b:Source>
  <b:Source>
    <b:Tag>IDV17</b:Tag>
    <b:SourceType>ElectronicSource</b:SourceType>
    <b:Guid>{C34769CE-412E-44B5-9B70-2F742A64C30F}</b:Guid>
    <b:Author>
      <b:Author>
        <b:Corporate>IDV, Inc., Unity, Inc.</b:Corporate>
      </b:Author>
    </b:Author>
    <b:Title>SpeedTree</b:Title>
    <b:City>Lexington, SC</b:City>
    <b:Publisher>IDV, Inc.</b:Publisher>
    <b:Year>2017</b:Year>
    <b:RefOrder>13</b:RefOrder>
  </b:Source>
  <b:Source>
    <b:Tag>Fac18</b:Tag>
    <b:SourceType>InternetSite</b:SourceType>
    <b:Guid>{EDA86A0E-FDA5-4552-86C7-89EACABEC9D5}</b:Guid>
    <b:Title>Oculus Support</b:Title>
    <b:Year>2018</b:Year>
    <b:Author>
      <b:Author>
        <b:Corporate>Facebook Technologies, LLC., Unity, Inc.</b:Corporate>
      </b:Author>
    </b:Author>
    <b:ProductionCompany>Facebook Technologies, LLC.</b:ProductionCompany>
    <b:URL>https://support.oculus.com/170128916778795/</b:URL>
    <b:RefOrder>1</b:RefOrder>
  </b:Source>
  <b:Source>
    <b:Tag>Fac181</b:Tag>
    <b:SourceType>InternetSite</b:SourceType>
    <b:Guid>{5F0B0EB3-2167-463B-B934-04997C288540}</b:Guid>
    <b:Author>
      <b:Author>
        <b:Corporate>Facebook Technologies, LLC., Unity, Inc.</b:Corporate>
      </b:Author>
    </b:Author>
    <b:Title>Oculus Rift Minimum Requirements and System Specifications</b:Title>
    <b:ProductionCompany>Unity, Inc.</b:ProductionCompany>
    <b:Year>2018</b:Year>
    <b:URL>https://support.oculus.com/248749509016567/</b:URL>
    <b:RefOrder>2</b:RefOrder>
  </b:Source>
</b:Sourc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9AAF8DDB-AF04-4C21-9FE9-ECBBCD6F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2678</TotalTime>
  <Pages>11</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Soundscape</vt:lpstr>
    </vt:vector>
  </TitlesOfParts>
  <Company>California Polytechnic State University</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dc:title>
  <dc:subject>Virtual Reality Audiovisual Experience</dc:subject>
  <dc:creator>Megan Washburn</dc:creator>
  <cp:keywords/>
  <dc:description/>
  <cp:lastModifiedBy>Megan Washburn</cp:lastModifiedBy>
  <cp:revision>22</cp:revision>
  <dcterms:created xsi:type="dcterms:W3CDTF">2018-10-09T20:35:00Z</dcterms:created>
  <dcterms:modified xsi:type="dcterms:W3CDTF">2018-12-07T09:14:00Z</dcterms:modified>
  <cp:category>12 December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